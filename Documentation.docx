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7059975"/>
        <w:docPartObj>
          <w:docPartGallery w:val="Cover Pages"/>
          <w:docPartUnique/>
        </w:docPartObj>
      </w:sdtPr>
      <w:sdtContent>
        <w:p w14:paraId="6616E102" w14:textId="77777777" w:rsidR="00BC2B21" w:rsidRDefault="00BC2B21">
          <w:r>
            <w:rPr>
              <w:noProof/>
            </w:rPr>
            <mc:AlternateContent>
              <mc:Choice Requires="wpg">
                <w:drawing>
                  <wp:anchor distT="0" distB="0" distL="114300" distR="114300" simplePos="0" relativeHeight="251659264" behindDoc="1" locked="0" layoutInCell="1" allowOverlap="1" wp14:anchorId="7C6BCD4B" wp14:editId="4EAFAC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CD0AB3" w14:textId="77777777" w:rsidR="00C663E3" w:rsidRPr="00BC2B21" w:rsidRDefault="00C663E3">
                                      <w:pPr>
                                        <w:pStyle w:val="NoSpacing"/>
                                        <w:spacing w:before="120"/>
                                        <w:jc w:val="center"/>
                                        <w:rPr>
                                          <w:color w:val="FFFFFF" w:themeColor="background1"/>
                                          <w:sz w:val="44"/>
                                        </w:rPr>
                                      </w:pPr>
                                      <w:r w:rsidRPr="00BC2B21">
                                        <w:rPr>
                                          <w:color w:val="FFFFFF" w:themeColor="background1"/>
                                          <w:sz w:val="44"/>
                                        </w:rPr>
                                        <w:t xml:space="preserve">Melissa Rodriguez, </w:t>
                                      </w:r>
                                      <w:proofErr w:type="spellStart"/>
                                      <w:r w:rsidRPr="00BC2B21">
                                        <w:rPr>
                                          <w:color w:val="FFFFFF" w:themeColor="background1"/>
                                          <w:sz w:val="44"/>
                                        </w:rPr>
                                        <w:t>Elikem</w:t>
                                      </w:r>
                                      <w:proofErr w:type="spellEnd"/>
                                      <w:r w:rsidRPr="00BC2B21">
                                        <w:rPr>
                                          <w:color w:val="FFFFFF" w:themeColor="background1"/>
                                          <w:sz w:val="44"/>
                                        </w:rPr>
                                        <w:t xml:space="preserve"> </w:t>
                                      </w:r>
                                      <w:proofErr w:type="spellStart"/>
                                      <w:r w:rsidRPr="00BC2B21">
                                        <w:rPr>
                                          <w:color w:val="FFFFFF" w:themeColor="background1"/>
                                          <w:sz w:val="44"/>
                                        </w:rPr>
                                        <w:t>Kuivi</w:t>
                                      </w:r>
                                      <w:proofErr w:type="spellEnd"/>
                                      <w:r w:rsidRPr="00BC2B21">
                                        <w:rPr>
                                          <w:color w:val="FFFFFF" w:themeColor="background1"/>
                                          <w:sz w:val="44"/>
                                        </w:rPr>
                                        <w:t>, Gregory Parker</w:t>
                                      </w:r>
                                    </w:p>
                                  </w:sdtContent>
                                </w:sdt>
                                <w:p w14:paraId="28206007" w14:textId="77777777" w:rsidR="00C663E3" w:rsidRDefault="00C663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342E16" w14:textId="01EF71C1" w:rsidR="00C663E3" w:rsidRDefault="00C663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Interpreter/Compiler for Mini Language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6BCD4B" id="Group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sz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CD0AB3" w14:textId="77777777" w:rsidR="00C663E3" w:rsidRPr="00BC2B21" w:rsidRDefault="00C663E3">
                                <w:pPr>
                                  <w:pStyle w:val="NoSpacing"/>
                                  <w:spacing w:before="120"/>
                                  <w:jc w:val="center"/>
                                  <w:rPr>
                                    <w:color w:val="FFFFFF" w:themeColor="background1"/>
                                    <w:sz w:val="44"/>
                                  </w:rPr>
                                </w:pPr>
                                <w:r w:rsidRPr="00BC2B21">
                                  <w:rPr>
                                    <w:color w:val="FFFFFF" w:themeColor="background1"/>
                                    <w:sz w:val="44"/>
                                  </w:rPr>
                                  <w:t xml:space="preserve">Melissa Rodriguez, </w:t>
                                </w:r>
                                <w:proofErr w:type="spellStart"/>
                                <w:r w:rsidRPr="00BC2B21">
                                  <w:rPr>
                                    <w:color w:val="FFFFFF" w:themeColor="background1"/>
                                    <w:sz w:val="44"/>
                                  </w:rPr>
                                  <w:t>Elikem</w:t>
                                </w:r>
                                <w:proofErr w:type="spellEnd"/>
                                <w:r w:rsidRPr="00BC2B21">
                                  <w:rPr>
                                    <w:color w:val="FFFFFF" w:themeColor="background1"/>
                                    <w:sz w:val="44"/>
                                  </w:rPr>
                                  <w:t xml:space="preserve"> </w:t>
                                </w:r>
                                <w:proofErr w:type="spellStart"/>
                                <w:r w:rsidRPr="00BC2B21">
                                  <w:rPr>
                                    <w:color w:val="FFFFFF" w:themeColor="background1"/>
                                    <w:sz w:val="44"/>
                                  </w:rPr>
                                  <w:t>Kuivi</w:t>
                                </w:r>
                                <w:proofErr w:type="spellEnd"/>
                                <w:r w:rsidRPr="00BC2B21">
                                  <w:rPr>
                                    <w:color w:val="FFFFFF" w:themeColor="background1"/>
                                    <w:sz w:val="44"/>
                                  </w:rPr>
                                  <w:t>, Gregory Parker</w:t>
                                </w:r>
                              </w:p>
                            </w:sdtContent>
                          </w:sdt>
                          <w:p w14:paraId="28206007" w14:textId="77777777" w:rsidR="00C663E3" w:rsidRDefault="00C663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Text_x0020_Box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342E16" w14:textId="01EF71C1" w:rsidR="00C663E3" w:rsidRDefault="00C663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Interpreter/Compiler for Mini Language</w:t>
                                </w:r>
                              </w:p>
                            </w:sdtContent>
                          </w:sdt>
                        </w:txbxContent>
                      </v:textbox>
                    </v:shape>
                    <w10:wrap anchorx="page" anchory="page"/>
                  </v:group>
                </w:pict>
              </mc:Fallback>
            </mc:AlternateContent>
          </w:r>
        </w:p>
        <w:p w14:paraId="16C2F840" w14:textId="77777777" w:rsidR="00F71D53" w:rsidRPr="00BC2B21" w:rsidRDefault="00BC2B21" w:rsidP="00BC2B21">
          <w:r>
            <w:br w:type="page"/>
          </w:r>
        </w:p>
      </w:sdtContent>
    </w:sdt>
    <w:p w14:paraId="50BA5FA7" w14:textId="77777777" w:rsidR="00F71D53" w:rsidRDefault="00F71D53" w:rsidP="00F71D53">
      <w:pPr>
        <w:widowControl w:val="0"/>
        <w:tabs>
          <w:tab w:val="left" w:pos="360"/>
          <w:tab w:val="left" w:pos="86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40"/>
          <w:szCs w:val="40"/>
        </w:rPr>
      </w:pPr>
    </w:p>
    <w:sdt>
      <w:sdtPr>
        <w:id w:val="161755446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8F4708C" w14:textId="77777777" w:rsidR="00F71D53" w:rsidRDefault="00F71D53">
          <w:pPr>
            <w:pStyle w:val="TOCHeading"/>
          </w:pPr>
          <w:r>
            <w:t>Table of Contents</w:t>
          </w:r>
        </w:p>
        <w:p w14:paraId="748E6D65" w14:textId="77777777" w:rsidR="00A615BD" w:rsidRDefault="00F71D53">
          <w:pPr>
            <w:pStyle w:val="TOC1"/>
            <w:tabs>
              <w:tab w:val="right" w:pos="9350"/>
            </w:tabs>
            <w:rPr>
              <w:rFonts w:eastAsiaTheme="minorEastAsia"/>
              <w:b w:val="0"/>
              <w:caps w:val="0"/>
              <w:noProof/>
              <w:sz w:val="24"/>
              <w:szCs w:val="24"/>
              <w:u w:val="none"/>
            </w:rPr>
          </w:pPr>
          <w:r>
            <w:rPr>
              <w:b w:val="0"/>
            </w:rPr>
            <w:fldChar w:fldCharType="begin"/>
          </w:r>
          <w:r>
            <w:instrText xml:space="preserve"> TOC \o "1-3" \h \z \u </w:instrText>
          </w:r>
          <w:r>
            <w:rPr>
              <w:b w:val="0"/>
            </w:rPr>
            <w:fldChar w:fldCharType="separate"/>
          </w:r>
          <w:hyperlink w:anchor="_Toc440751524" w:history="1">
            <w:r w:rsidR="00A615BD" w:rsidRPr="00F53BF7">
              <w:rPr>
                <w:rStyle w:val="Hyperlink"/>
                <w:noProof/>
              </w:rPr>
              <w:t>Overall Structure</w:t>
            </w:r>
            <w:r w:rsidR="00A615BD">
              <w:rPr>
                <w:noProof/>
                <w:webHidden/>
              </w:rPr>
              <w:tab/>
            </w:r>
            <w:r w:rsidR="00A615BD">
              <w:rPr>
                <w:noProof/>
                <w:webHidden/>
              </w:rPr>
              <w:fldChar w:fldCharType="begin"/>
            </w:r>
            <w:r w:rsidR="00A615BD">
              <w:rPr>
                <w:noProof/>
                <w:webHidden/>
              </w:rPr>
              <w:instrText xml:space="preserve"> PAGEREF _Toc440751524 \h </w:instrText>
            </w:r>
            <w:r w:rsidR="00A615BD">
              <w:rPr>
                <w:noProof/>
                <w:webHidden/>
              </w:rPr>
            </w:r>
            <w:r w:rsidR="00A615BD">
              <w:rPr>
                <w:noProof/>
                <w:webHidden/>
              </w:rPr>
              <w:fldChar w:fldCharType="separate"/>
            </w:r>
            <w:r w:rsidR="00A615BD">
              <w:rPr>
                <w:noProof/>
                <w:webHidden/>
              </w:rPr>
              <w:t>4</w:t>
            </w:r>
            <w:r w:rsidR="00A615BD">
              <w:rPr>
                <w:noProof/>
                <w:webHidden/>
              </w:rPr>
              <w:fldChar w:fldCharType="end"/>
            </w:r>
          </w:hyperlink>
        </w:p>
        <w:p w14:paraId="1707A0EC" w14:textId="77777777" w:rsidR="00A615BD" w:rsidRDefault="00A615BD">
          <w:pPr>
            <w:pStyle w:val="TOC2"/>
            <w:tabs>
              <w:tab w:val="right" w:pos="9350"/>
            </w:tabs>
            <w:rPr>
              <w:rFonts w:eastAsiaTheme="minorEastAsia"/>
              <w:b w:val="0"/>
              <w:smallCaps w:val="0"/>
              <w:noProof/>
              <w:sz w:val="24"/>
              <w:szCs w:val="24"/>
            </w:rPr>
          </w:pPr>
          <w:hyperlink w:anchor="_Toc440751525" w:history="1">
            <w:r w:rsidRPr="00F53BF7">
              <w:rPr>
                <w:rStyle w:val="Hyperlink"/>
                <w:noProof/>
              </w:rPr>
              <w:t>Scanner</w:t>
            </w:r>
            <w:r>
              <w:rPr>
                <w:noProof/>
                <w:webHidden/>
              </w:rPr>
              <w:tab/>
            </w:r>
            <w:r>
              <w:rPr>
                <w:noProof/>
                <w:webHidden/>
              </w:rPr>
              <w:fldChar w:fldCharType="begin"/>
            </w:r>
            <w:r>
              <w:rPr>
                <w:noProof/>
                <w:webHidden/>
              </w:rPr>
              <w:instrText xml:space="preserve"> PAGEREF _Toc440751525 \h </w:instrText>
            </w:r>
            <w:r>
              <w:rPr>
                <w:noProof/>
                <w:webHidden/>
              </w:rPr>
            </w:r>
            <w:r>
              <w:rPr>
                <w:noProof/>
                <w:webHidden/>
              </w:rPr>
              <w:fldChar w:fldCharType="separate"/>
            </w:r>
            <w:r>
              <w:rPr>
                <w:noProof/>
                <w:webHidden/>
              </w:rPr>
              <w:t>4</w:t>
            </w:r>
            <w:r>
              <w:rPr>
                <w:noProof/>
                <w:webHidden/>
              </w:rPr>
              <w:fldChar w:fldCharType="end"/>
            </w:r>
          </w:hyperlink>
        </w:p>
        <w:p w14:paraId="1AB54080" w14:textId="77777777" w:rsidR="00A615BD" w:rsidRDefault="00A615BD">
          <w:pPr>
            <w:pStyle w:val="TOC2"/>
            <w:tabs>
              <w:tab w:val="right" w:pos="9350"/>
            </w:tabs>
            <w:rPr>
              <w:rFonts w:eastAsiaTheme="minorEastAsia"/>
              <w:b w:val="0"/>
              <w:smallCaps w:val="0"/>
              <w:noProof/>
              <w:sz w:val="24"/>
              <w:szCs w:val="24"/>
            </w:rPr>
          </w:pPr>
          <w:hyperlink w:anchor="_Toc440751526" w:history="1">
            <w:r w:rsidRPr="00F53BF7">
              <w:rPr>
                <w:rStyle w:val="Hyperlink"/>
                <w:noProof/>
              </w:rPr>
              <w:t>Parser</w:t>
            </w:r>
            <w:r>
              <w:rPr>
                <w:noProof/>
                <w:webHidden/>
              </w:rPr>
              <w:tab/>
            </w:r>
            <w:r>
              <w:rPr>
                <w:noProof/>
                <w:webHidden/>
              </w:rPr>
              <w:fldChar w:fldCharType="begin"/>
            </w:r>
            <w:r>
              <w:rPr>
                <w:noProof/>
                <w:webHidden/>
              </w:rPr>
              <w:instrText xml:space="preserve"> PAGEREF _Toc440751526 \h </w:instrText>
            </w:r>
            <w:r>
              <w:rPr>
                <w:noProof/>
                <w:webHidden/>
              </w:rPr>
            </w:r>
            <w:r>
              <w:rPr>
                <w:noProof/>
                <w:webHidden/>
              </w:rPr>
              <w:fldChar w:fldCharType="separate"/>
            </w:r>
            <w:r>
              <w:rPr>
                <w:noProof/>
                <w:webHidden/>
              </w:rPr>
              <w:t>4</w:t>
            </w:r>
            <w:r>
              <w:rPr>
                <w:noProof/>
                <w:webHidden/>
              </w:rPr>
              <w:fldChar w:fldCharType="end"/>
            </w:r>
          </w:hyperlink>
        </w:p>
        <w:p w14:paraId="36781BE8" w14:textId="77777777" w:rsidR="00A615BD" w:rsidRDefault="00A615BD">
          <w:pPr>
            <w:pStyle w:val="TOC2"/>
            <w:tabs>
              <w:tab w:val="right" w:pos="9350"/>
            </w:tabs>
            <w:rPr>
              <w:rFonts w:eastAsiaTheme="minorEastAsia"/>
              <w:b w:val="0"/>
              <w:smallCaps w:val="0"/>
              <w:noProof/>
              <w:sz w:val="24"/>
              <w:szCs w:val="24"/>
            </w:rPr>
          </w:pPr>
          <w:hyperlink w:anchor="_Toc440751527" w:history="1">
            <w:r w:rsidRPr="00F53BF7">
              <w:rPr>
                <w:rStyle w:val="Hyperlink"/>
                <w:noProof/>
              </w:rPr>
              <w:t>Postfix</w:t>
            </w:r>
            <w:r>
              <w:rPr>
                <w:noProof/>
                <w:webHidden/>
              </w:rPr>
              <w:tab/>
            </w:r>
            <w:r>
              <w:rPr>
                <w:noProof/>
                <w:webHidden/>
              </w:rPr>
              <w:fldChar w:fldCharType="begin"/>
            </w:r>
            <w:r>
              <w:rPr>
                <w:noProof/>
                <w:webHidden/>
              </w:rPr>
              <w:instrText xml:space="preserve"> PAGEREF _Toc440751527 \h </w:instrText>
            </w:r>
            <w:r>
              <w:rPr>
                <w:noProof/>
                <w:webHidden/>
              </w:rPr>
            </w:r>
            <w:r>
              <w:rPr>
                <w:noProof/>
                <w:webHidden/>
              </w:rPr>
              <w:fldChar w:fldCharType="separate"/>
            </w:r>
            <w:r>
              <w:rPr>
                <w:noProof/>
                <w:webHidden/>
              </w:rPr>
              <w:t>4</w:t>
            </w:r>
            <w:r>
              <w:rPr>
                <w:noProof/>
                <w:webHidden/>
              </w:rPr>
              <w:fldChar w:fldCharType="end"/>
            </w:r>
          </w:hyperlink>
        </w:p>
        <w:p w14:paraId="38D36FF8" w14:textId="77777777" w:rsidR="00A615BD" w:rsidRDefault="00A615BD">
          <w:pPr>
            <w:pStyle w:val="TOC2"/>
            <w:tabs>
              <w:tab w:val="right" w:pos="9350"/>
            </w:tabs>
            <w:rPr>
              <w:rFonts w:eastAsiaTheme="minorEastAsia"/>
              <w:b w:val="0"/>
              <w:smallCaps w:val="0"/>
              <w:noProof/>
              <w:sz w:val="24"/>
              <w:szCs w:val="24"/>
            </w:rPr>
          </w:pPr>
          <w:hyperlink w:anchor="_Toc440751528" w:history="1">
            <w:r w:rsidRPr="00F53BF7">
              <w:rPr>
                <w:rStyle w:val="Hyperlink"/>
                <w:noProof/>
              </w:rPr>
              <w:t>Symbol Table</w:t>
            </w:r>
            <w:r>
              <w:rPr>
                <w:noProof/>
                <w:webHidden/>
              </w:rPr>
              <w:tab/>
            </w:r>
            <w:r>
              <w:rPr>
                <w:noProof/>
                <w:webHidden/>
              </w:rPr>
              <w:fldChar w:fldCharType="begin"/>
            </w:r>
            <w:r>
              <w:rPr>
                <w:noProof/>
                <w:webHidden/>
              </w:rPr>
              <w:instrText xml:space="preserve"> PAGEREF _Toc440751528 \h </w:instrText>
            </w:r>
            <w:r>
              <w:rPr>
                <w:noProof/>
                <w:webHidden/>
              </w:rPr>
            </w:r>
            <w:r>
              <w:rPr>
                <w:noProof/>
                <w:webHidden/>
              </w:rPr>
              <w:fldChar w:fldCharType="separate"/>
            </w:r>
            <w:r>
              <w:rPr>
                <w:noProof/>
                <w:webHidden/>
              </w:rPr>
              <w:t>5</w:t>
            </w:r>
            <w:r>
              <w:rPr>
                <w:noProof/>
                <w:webHidden/>
              </w:rPr>
              <w:fldChar w:fldCharType="end"/>
            </w:r>
          </w:hyperlink>
        </w:p>
        <w:p w14:paraId="227B4B05" w14:textId="77777777" w:rsidR="00A615BD" w:rsidRDefault="00A615BD">
          <w:pPr>
            <w:pStyle w:val="TOC2"/>
            <w:tabs>
              <w:tab w:val="right" w:pos="9350"/>
            </w:tabs>
            <w:rPr>
              <w:rFonts w:eastAsiaTheme="minorEastAsia"/>
              <w:b w:val="0"/>
              <w:smallCaps w:val="0"/>
              <w:noProof/>
              <w:sz w:val="24"/>
              <w:szCs w:val="24"/>
            </w:rPr>
          </w:pPr>
          <w:hyperlink w:anchor="_Toc440751529" w:history="1">
            <w:r w:rsidRPr="00F53BF7">
              <w:rPr>
                <w:rStyle w:val="Hyperlink"/>
                <w:noProof/>
              </w:rPr>
              <w:t>Executing test programs</w:t>
            </w:r>
            <w:r>
              <w:rPr>
                <w:noProof/>
                <w:webHidden/>
              </w:rPr>
              <w:tab/>
            </w:r>
            <w:r>
              <w:rPr>
                <w:noProof/>
                <w:webHidden/>
              </w:rPr>
              <w:fldChar w:fldCharType="begin"/>
            </w:r>
            <w:r>
              <w:rPr>
                <w:noProof/>
                <w:webHidden/>
              </w:rPr>
              <w:instrText xml:space="preserve"> PAGEREF _Toc440751529 \h </w:instrText>
            </w:r>
            <w:r>
              <w:rPr>
                <w:noProof/>
                <w:webHidden/>
              </w:rPr>
            </w:r>
            <w:r>
              <w:rPr>
                <w:noProof/>
                <w:webHidden/>
              </w:rPr>
              <w:fldChar w:fldCharType="separate"/>
            </w:r>
            <w:r>
              <w:rPr>
                <w:noProof/>
                <w:webHidden/>
              </w:rPr>
              <w:t>5</w:t>
            </w:r>
            <w:r>
              <w:rPr>
                <w:noProof/>
                <w:webHidden/>
              </w:rPr>
              <w:fldChar w:fldCharType="end"/>
            </w:r>
          </w:hyperlink>
        </w:p>
        <w:p w14:paraId="6EF9D50E" w14:textId="77777777" w:rsidR="00A615BD" w:rsidRDefault="00A615BD">
          <w:pPr>
            <w:pStyle w:val="TOC1"/>
            <w:tabs>
              <w:tab w:val="right" w:pos="9350"/>
            </w:tabs>
            <w:rPr>
              <w:rFonts w:eastAsiaTheme="minorEastAsia"/>
              <w:b w:val="0"/>
              <w:caps w:val="0"/>
              <w:noProof/>
              <w:sz w:val="24"/>
              <w:szCs w:val="24"/>
              <w:u w:val="none"/>
            </w:rPr>
          </w:pPr>
          <w:hyperlink w:anchor="_Toc440751530" w:history="1">
            <w:r w:rsidRPr="00F53BF7">
              <w:rPr>
                <w:rStyle w:val="Hyperlink"/>
                <w:noProof/>
              </w:rPr>
              <w:t>Limitations</w:t>
            </w:r>
            <w:r>
              <w:rPr>
                <w:noProof/>
                <w:webHidden/>
              </w:rPr>
              <w:tab/>
            </w:r>
            <w:r>
              <w:rPr>
                <w:noProof/>
                <w:webHidden/>
              </w:rPr>
              <w:fldChar w:fldCharType="begin"/>
            </w:r>
            <w:r>
              <w:rPr>
                <w:noProof/>
                <w:webHidden/>
              </w:rPr>
              <w:instrText xml:space="preserve"> PAGEREF _Toc440751530 \h </w:instrText>
            </w:r>
            <w:r>
              <w:rPr>
                <w:noProof/>
                <w:webHidden/>
              </w:rPr>
            </w:r>
            <w:r>
              <w:rPr>
                <w:noProof/>
                <w:webHidden/>
              </w:rPr>
              <w:fldChar w:fldCharType="separate"/>
            </w:r>
            <w:r>
              <w:rPr>
                <w:noProof/>
                <w:webHidden/>
              </w:rPr>
              <w:t>6</w:t>
            </w:r>
            <w:r>
              <w:rPr>
                <w:noProof/>
                <w:webHidden/>
              </w:rPr>
              <w:fldChar w:fldCharType="end"/>
            </w:r>
          </w:hyperlink>
        </w:p>
        <w:p w14:paraId="016F7CEA" w14:textId="77777777" w:rsidR="00A615BD" w:rsidRDefault="00A615BD">
          <w:pPr>
            <w:pStyle w:val="TOC1"/>
            <w:tabs>
              <w:tab w:val="right" w:pos="9350"/>
            </w:tabs>
            <w:rPr>
              <w:rFonts w:eastAsiaTheme="minorEastAsia"/>
              <w:b w:val="0"/>
              <w:caps w:val="0"/>
              <w:noProof/>
              <w:sz w:val="24"/>
              <w:szCs w:val="24"/>
              <w:u w:val="none"/>
            </w:rPr>
          </w:pPr>
          <w:hyperlink w:anchor="_Toc440751531" w:history="1">
            <w:r w:rsidRPr="00F53BF7">
              <w:rPr>
                <w:rStyle w:val="Hyperlink"/>
                <w:noProof/>
              </w:rPr>
              <w:t>Program Execution Instructions and Program Output</w:t>
            </w:r>
            <w:r>
              <w:rPr>
                <w:noProof/>
                <w:webHidden/>
              </w:rPr>
              <w:tab/>
            </w:r>
            <w:r>
              <w:rPr>
                <w:noProof/>
                <w:webHidden/>
              </w:rPr>
              <w:fldChar w:fldCharType="begin"/>
            </w:r>
            <w:r>
              <w:rPr>
                <w:noProof/>
                <w:webHidden/>
              </w:rPr>
              <w:instrText xml:space="preserve"> PAGEREF _Toc440751531 \h </w:instrText>
            </w:r>
            <w:r>
              <w:rPr>
                <w:noProof/>
                <w:webHidden/>
              </w:rPr>
            </w:r>
            <w:r>
              <w:rPr>
                <w:noProof/>
                <w:webHidden/>
              </w:rPr>
              <w:fldChar w:fldCharType="separate"/>
            </w:r>
            <w:r>
              <w:rPr>
                <w:noProof/>
                <w:webHidden/>
              </w:rPr>
              <w:t>6</w:t>
            </w:r>
            <w:r>
              <w:rPr>
                <w:noProof/>
                <w:webHidden/>
              </w:rPr>
              <w:fldChar w:fldCharType="end"/>
            </w:r>
          </w:hyperlink>
        </w:p>
        <w:p w14:paraId="2D17D62E" w14:textId="77777777" w:rsidR="00A615BD" w:rsidRDefault="00A615BD">
          <w:pPr>
            <w:pStyle w:val="TOC2"/>
            <w:tabs>
              <w:tab w:val="right" w:pos="9350"/>
            </w:tabs>
            <w:rPr>
              <w:rFonts w:eastAsiaTheme="minorEastAsia"/>
              <w:b w:val="0"/>
              <w:smallCaps w:val="0"/>
              <w:noProof/>
              <w:sz w:val="24"/>
              <w:szCs w:val="24"/>
            </w:rPr>
          </w:pPr>
          <w:hyperlink w:anchor="_Toc440751532" w:history="1">
            <w:r w:rsidRPr="00F53BF7">
              <w:rPr>
                <w:rStyle w:val="Hyperlink"/>
                <w:noProof/>
              </w:rPr>
              <w:t>Instructions</w:t>
            </w:r>
            <w:r>
              <w:rPr>
                <w:noProof/>
                <w:webHidden/>
              </w:rPr>
              <w:tab/>
            </w:r>
            <w:r>
              <w:rPr>
                <w:noProof/>
                <w:webHidden/>
              </w:rPr>
              <w:fldChar w:fldCharType="begin"/>
            </w:r>
            <w:r>
              <w:rPr>
                <w:noProof/>
                <w:webHidden/>
              </w:rPr>
              <w:instrText xml:space="preserve"> PAGEREF _Toc440751532 \h </w:instrText>
            </w:r>
            <w:r>
              <w:rPr>
                <w:noProof/>
                <w:webHidden/>
              </w:rPr>
            </w:r>
            <w:r>
              <w:rPr>
                <w:noProof/>
                <w:webHidden/>
              </w:rPr>
              <w:fldChar w:fldCharType="separate"/>
            </w:r>
            <w:r>
              <w:rPr>
                <w:noProof/>
                <w:webHidden/>
              </w:rPr>
              <w:t>6</w:t>
            </w:r>
            <w:r>
              <w:rPr>
                <w:noProof/>
                <w:webHidden/>
              </w:rPr>
              <w:fldChar w:fldCharType="end"/>
            </w:r>
          </w:hyperlink>
        </w:p>
        <w:p w14:paraId="06806CE5" w14:textId="77777777" w:rsidR="00A615BD" w:rsidRDefault="00A615BD">
          <w:pPr>
            <w:pStyle w:val="TOC2"/>
            <w:tabs>
              <w:tab w:val="right" w:pos="9350"/>
            </w:tabs>
            <w:rPr>
              <w:rFonts w:eastAsiaTheme="minorEastAsia"/>
              <w:b w:val="0"/>
              <w:smallCaps w:val="0"/>
              <w:noProof/>
              <w:sz w:val="24"/>
              <w:szCs w:val="24"/>
            </w:rPr>
          </w:pPr>
          <w:hyperlink w:anchor="_Toc440751533" w:history="1">
            <w:r w:rsidRPr="00F53BF7">
              <w:rPr>
                <w:rStyle w:val="Hyperlink"/>
                <w:noProof/>
              </w:rPr>
              <w:t>Output</w:t>
            </w:r>
            <w:r>
              <w:rPr>
                <w:noProof/>
                <w:webHidden/>
              </w:rPr>
              <w:tab/>
            </w:r>
            <w:r>
              <w:rPr>
                <w:noProof/>
                <w:webHidden/>
              </w:rPr>
              <w:fldChar w:fldCharType="begin"/>
            </w:r>
            <w:r>
              <w:rPr>
                <w:noProof/>
                <w:webHidden/>
              </w:rPr>
              <w:instrText xml:space="preserve"> PAGEREF _Toc440751533 \h </w:instrText>
            </w:r>
            <w:r>
              <w:rPr>
                <w:noProof/>
                <w:webHidden/>
              </w:rPr>
            </w:r>
            <w:r>
              <w:rPr>
                <w:noProof/>
                <w:webHidden/>
              </w:rPr>
              <w:fldChar w:fldCharType="separate"/>
            </w:r>
            <w:r>
              <w:rPr>
                <w:noProof/>
                <w:webHidden/>
              </w:rPr>
              <w:t>6</w:t>
            </w:r>
            <w:r>
              <w:rPr>
                <w:noProof/>
                <w:webHidden/>
              </w:rPr>
              <w:fldChar w:fldCharType="end"/>
            </w:r>
          </w:hyperlink>
        </w:p>
        <w:p w14:paraId="07DE456E" w14:textId="77777777" w:rsidR="00A615BD" w:rsidRDefault="00A615BD">
          <w:pPr>
            <w:pStyle w:val="TOC1"/>
            <w:tabs>
              <w:tab w:val="right" w:pos="9350"/>
            </w:tabs>
            <w:rPr>
              <w:rFonts w:eastAsiaTheme="minorEastAsia"/>
              <w:b w:val="0"/>
              <w:caps w:val="0"/>
              <w:noProof/>
              <w:sz w:val="24"/>
              <w:szCs w:val="24"/>
              <w:u w:val="none"/>
            </w:rPr>
          </w:pPr>
          <w:hyperlink w:anchor="_Toc440751534" w:history="1">
            <w:r w:rsidRPr="00F53BF7">
              <w:rPr>
                <w:rStyle w:val="Hyperlink"/>
                <w:noProof/>
              </w:rPr>
              <w:t>Token Code Glossary</w:t>
            </w:r>
            <w:r>
              <w:rPr>
                <w:noProof/>
                <w:webHidden/>
              </w:rPr>
              <w:tab/>
            </w:r>
            <w:r>
              <w:rPr>
                <w:noProof/>
                <w:webHidden/>
              </w:rPr>
              <w:fldChar w:fldCharType="begin"/>
            </w:r>
            <w:r>
              <w:rPr>
                <w:noProof/>
                <w:webHidden/>
              </w:rPr>
              <w:instrText xml:space="preserve"> PAGEREF _Toc440751534 \h </w:instrText>
            </w:r>
            <w:r>
              <w:rPr>
                <w:noProof/>
                <w:webHidden/>
              </w:rPr>
            </w:r>
            <w:r>
              <w:rPr>
                <w:noProof/>
                <w:webHidden/>
              </w:rPr>
              <w:fldChar w:fldCharType="separate"/>
            </w:r>
            <w:r>
              <w:rPr>
                <w:noProof/>
                <w:webHidden/>
              </w:rPr>
              <w:t>7</w:t>
            </w:r>
            <w:r>
              <w:rPr>
                <w:noProof/>
                <w:webHidden/>
              </w:rPr>
              <w:fldChar w:fldCharType="end"/>
            </w:r>
          </w:hyperlink>
        </w:p>
        <w:p w14:paraId="751A3994" w14:textId="77777777" w:rsidR="00A615BD" w:rsidRDefault="00A615BD">
          <w:pPr>
            <w:pStyle w:val="TOC2"/>
            <w:tabs>
              <w:tab w:val="right" w:pos="9350"/>
            </w:tabs>
            <w:rPr>
              <w:rFonts w:eastAsiaTheme="minorEastAsia"/>
              <w:b w:val="0"/>
              <w:smallCaps w:val="0"/>
              <w:noProof/>
              <w:sz w:val="24"/>
              <w:szCs w:val="24"/>
            </w:rPr>
          </w:pPr>
          <w:hyperlink w:anchor="_Toc440751535" w:history="1">
            <w:r w:rsidRPr="00F53BF7">
              <w:rPr>
                <w:rStyle w:val="Hyperlink"/>
                <w:noProof/>
              </w:rPr>
              <w:t>Symbol Table Token Code Glossary</w:t>
            </w:r>
            <w:r>
              <w:rPr>
                <w:noProof/>
                <w:webHidden/>
              </w:rPr>
              <w:tab/>
            </w:r>
            <w:r>
              <w:rPr>
                <w:noProof/>
                <w:webHidden/>
              </w:rPr>
              <w:fldChar w:fldCharType="begin"/>
            </w:r>
            <w:r>
              <w:rPr>
                <w:noProof/>
                <w:webHidden/>
              </w:rPr>
              <w:instrText xml:space="preserve"> PAGEREF _Toc440751535 \h </w:instrText>
            </w:r>
            <w:r>
              <w:rPr>
                <w:noProof/>
                <w:webHidden/>
              </w:rPr>
            </w:r>
            <w:r>
              <w:rPr>
                <w:noProof/>
                <w:webHidden/>
              </w:rPr>
              <w:fldChar w:fldCharType="separate"/>
            </w:r>
            <w:r>
              <w:rPr>
                <w:noProof/>
                <w:webHidden/>
              </w:rPr>
              <w:t>7</w:t>
            </w:r>
            <w:r>
              <w:rPr>
                <w:noProof/>
                <w:webHidden/>
              </w:rPr>
              <w:fldChar w:fldCharType="end"/>
            </w:r>
          </w:hyperlink>
        </w:p>
        <w:p w14:paraId="0A1FD632" w14:textId="77777777" w:rsidR="00A615BD" w:rsidRDefault="00A615BD">
          <w:pPr>
            <w:pStyle w:val="TOC2"/>
            <w:tabs>
              <w:tab w:val="right" w:pos="9350"/>
            </w:tabs>
            <w:rPr>
              <w:rFonts w:eastAsiaTheme="minorEastAsia"/>
              <w:b w:val="0"/>
              <w:smallCaps w:val="0"/>
              <w:noProof/>
              <w:sz w:val="24"/>
              <w:szCs w:val="24"/>
            </w:rPr>
          </w:pPr>
          <w:hyperlink w:anchor="_Toc440751536" w:history="1">
            <w:r w:rsidRPr="00F53BF7">
              <w:rPr>
                <w:rStyle w:val="Hyperlink"/>
                <w:noProof/>
              </w:rPr>
              <w:t>Parser Table Token Code Glossary</w:t>
            </w:r>
            <w:r>
              <w:rPr>
                <w:noProof/>
                <w:webHidden/>
              </w:rPr>
              <w:tab/>
            </w:r>
            <w:r>
              <w:rPr>
                <w:noProof/>
                <w:webHidden/>
              </w:rPr>
              <w:fldChar w:fldCharType="begin"/>
            </w:r>
            <w:r>
              <w:rPr>
                <w:noProof/>
                <w:webHidden/>
              </w:rPr>
              <w:instrText xml:space="preserve"> PAGEREF _Toc440751536 \h </w:instrText>
            </w:r>
            <w:r>
              <w:rPr>
                <w:noProof/>
                <w:webHidden/>
              </w:rPr>
            </w:r>
            <w:r>
              <w:rPr>
                <w:noProof/>
                <w:webHidden/>
              </w:rPr>
              <w:fldChar w:fldCharType="separate"/>
            </w:r>
            <w:r>
              <w:rPr>
                <w:noProof/>
                <w:webHidden/>
              </w:rPr>
              <w:t>8</w:t>
            </w:r>
            <w:r>
              <w:rPr>
                <w:noProof/>
                <w:webHidden/>
              </w:rPr>
              <w:fldChar w:fldCharType="end"/>
            </w:r>
          </w:hyperlink>
        </w:p>
        <w:p w14:paraId="0268FBEF" w14:textId="77777777" w:rsidR="00A615BD" w:rsidRDefault="00A615BD">
          <w:pPr>
            <w:pStyle w:val="TOC1"/>
            <w:tabs>
              <w:tab w:val="right" w:pos="9350"/>
            </w:tabs>
            <w:rPr>
              <w:rFonts w:eastAsiaTheme="minorEastAsia"/>
              <w:b w:val="0"/>
              <w:caps w:val="0"/>
              <w:noProof/>
              <w:sz w:val="24"/>
              <w:szCs w:val="24"/>
              <w:u w:val="none"/>
            </w:rPr>
          </w:pPr>
          <w:hyperlink w:anchor="_Toc440751537" w:history="1">
            <w:r w:rsidRPr="00F53BF7">
              <w:rPr>
                <w:rStyle w:val="Hyperlink"/>
                <w:noProof/>
              </w:rPr>
              <w:t>Sample Programs and Output Generated</w:t>
            </w:r>
            <w:r>
              <w:rPr>
                <w:noProof/>
                <w:webHidden/>
              </w:rPr>
              <w:tab/>
            </w:r>
            <w:r>
              <w:rPr>
                <w:noProof/>
                <w:webHidden/>
              </w:rPr>
              <w:fldChar w:fldCharType="begin"/>
            </w:r>
            <w:r>
              <w:rPr>
                <w:noProof/>
                <w:webHidden/>
              </w:rPr>
              <w:instrText xml:space="preserve"> PAGEREF _Toc440751537 \h </w:instrText>
            </w:r>
            <w:r>
              <w:rPr>
                <w:noProof/>
                <w:webHidden/>
              </w:rPr>
            </w:r>
            <w:r>
              <w:rPr>
                <w:noProof/>
                <w:webHidden/>
              </w:rPr>
              <w:fldChar w:fldCharType="separate"/>
            </w:r>
            <w:r>
              <w:rPr>
                <w:noProof/>
                <w:webHidden/>
              </w:rPr>
              <w:t>9</w:t>
            </w:r>
            <w:r>
              <w:rPr>
                <w:noProof/>
                <w:webHidden/>
              </w:rPr>
              <w:fldChar w:fldCharType="end"/>
            </w:r>
          </w:hyperlink>
        </w:p>
        <w:p w14:paraId="1095A30B" w14:textId="77777777" w:rsidR="00A615BD" w:rsidRDefault="00A615BD">
          <w:pPr>
            <w:pStyle w:val="TOC2"/>
            <w:tabs>
              <w:tab w:val="right" w:pos="9350"/>
            </w:tabs>
            <w:rPr>
              <w:rFonts w:eastAsiaTheme="minorEastAsia"/>
              <w:b w:val="0"/>
              <w:smallCaps w:val="0"/>
              <w:noProof/>
              <w:sz w:val="24"/>
              <w:szCs w:val="24"/>
            </w:rPr>
          </w:pPr>
          <w:hyperlink w:anchor="_Toc440751538" w:history="1">
            <w:r w:rsidRPr="00F53BF7">
              <w:rPr>
                <w:rStyle w:val="Hyperlink"/>
                <w:noProof/>
              </w:rPr>
              <w:t>test.txt</w:t>
            </w:r>
            <w:r>
              <w:rPr>
                <w:noProof/>
                <w:webHidden/>
              </w:rPr>
              <w:tab/>
            </w:r>
            <w:r>
              <w:rPr>
                <w:noProof/>
                <w:webHidden/>
              </w:rPr>
              <w:fldChar w:fldCharType="begin"/>
            </w:r>
            <w:r>
              <w:rPr>
                <w:noProof/>
                <w:webHidden/>
              </w:rPr>
              <w:instrText xml:space="preserve"> PAGEREF _Toc440751538 \h </w:instrText>
            </w:r>
            <w:r>
              <w:rPr>
                <w:noProof/>
                <w:webHidden/>
              </w:rPr>
            </w:r>
            <w:r>
              <w:rPr>
                <w:noProof/>
                <w:webHidden/>
              </w:rPr>
              <w:fldChar w:fldCharType="separate"/>
            </w:r>
            <w:r>
              <w:rPr>
                <w:noProof/>
                <w:webHidden/>
              </w:rPr>
              <w:t>9</w:t>
            </w:r>
            <w:r>
              <w:rPr>
                <w:noProof/>
                <w:webHidden/>
              </w:rPr>
              <w:fldChar w:fldCharType="end"/>
            </w:r>
          </w:hyperlink>
        </w:p>
        <w:p w14:paraId="579C9EB6" w14:textId="77777777" w:rsidR="00A615BD" w:rsidRDefault="00A615BD">
          <w:pPr>
            <w:pStyle w:val="TOC3"/>
            <w:tabs>
              <w:tab w:val="right" w:pos="9350"/>
            </w:tabs>
            <w:rPr>
              <w:rFonts w:eastAsiaTheme="minorEastAsia"/>
              <w:smallCaps w:val="0"/>
              <w:noProof/>
              <w:sz w:val="24"/>
              <w:szCs w:val="24"/>
            </w:rPr>
          </w:pPr>
          <w:hyperlink w:anchor="_Toc440751539" w:history="1">
            <w:r w:rsidRPr="00F53BF7">
              <w:rPr>
                <w:rStyle w:val="Hyperlink"/>
                <w:noProof/>
              </w:rPr>
              <w:t>Program Output:</w:t>
            </w:r>
            <w:r>
              <w:rPr>
                <w:noProof/>
                <w:webHidden/>
              </w:rPr>
              <w:tab/>
            </w:r>
            <w:r>
              <w:rPr>
                <w:noProof/>
                <w:webHidden/>
              </w:rPr>
              <w:fldChar w:fldCharType="begin"/>
            </w:r>
            <w:r>
              <w:rPr>
                <w:noProof/>
                <w:webHidden/>
              </w:rPr>
              <w:instrText xml:space="preserve"> PAGEREF _Toc440751539 \h </w:instrText>
            </w:r>
            <w:r>
              <w:rPr>
                <w:noProof/>
                <w:webHidden/>
              </w:rPr>
            </w:r>
            <w:r>
              <w:rPr>
                <w:noProof/>
                <w:webHidden/>
              </w:rPr>
              <w:fldChar w:fldCharType="separate"/>
            </w:r>
            <w:r>
              <w:rPr>
                <w:noProof/>
                <w:webHidden/>
              </w:rPr>
              <w:t>10</w:t>
            </w:r>
            <w:r>
              <w:rPr>
                <w:noProof/>
                <w:webHidden/>
              </w:rPr>
              <w:fldChar w:fldCharType="end"/>
            </w:r>
          </w:hyperlink>
        </w:p>
        <w:p w14:paraId="2E818210" w14:textId="77777777" w:rsidR="00A615BD" w:rsidRDefault="00A615BD">
          <w:pPr>
            <w:pStyle w:val="TOC3"/>
            <w:tabs>
              <w:tab w:val="right" w:pos="9350"/>
            </w:tabs>
            <w:rPr>
              <w:rFonts w:eastAsiaTheme="minorEastAsia"/>
              <w:smallCaps w:val="0"/>
              <w:noProof/>
              <w:sz w:val="24"/>
              <w:szCs w:val="24"/>
            </w:rPr>
          </w:pPr>
          <w:hyperlink w:anchor="_Toc440751540" w:history="1">
            <w:r w:rsidRPr="00F53BF7">
              <w:rPr>
                <w:rStyle w:val="Hyperlink"/>
                <w:noProof/>
              </w:rPr>
              <w:t>Symbol Table:</w:t>
            </w:r>
            <w:r>
              <w:rPr>
                <w:noProof/>
                <w:webHidden/>
              </w:rPr>
              <w:tab/>
            </w:r>
            <w:r>
              <w:rPr>
                <w:noProof/>
                <w:webHidden/>
              </w:rPr>
              <w:fldChar w:fldCharType="begin"/>
            </w:r>
            <w:r>
              <w:rPr>
                <w:noProof/>
                <w:webHidden/>
              </w:rPr>
              <w:instrText xml:space="preserve"> PAGEREF _Toc440751540 \h </w:instrText>
            </w:r>
            <w:r>
              <w:rPr>
                <w:noProof/>
                <w:webHidden/>
              </w:rPr>
            </w:r>
            <w:r>
              <w:rPr>
                <w:noProof/>
                <w:webHidden/>
              </w:rPr>
              <w:fldChar w:fldCharType="separate"/>
            </w:r>
            <w:r>
              <w:rPr>
                <w:noProof/>
                <w:webHidden/>
              </w:rPr>
              <w:t>10</w:t>
            </w:r>
            <w:r>
              <w:rPr>
                <w:noProof/>
                <w:webHidden/>
              </w:rPr>
              <w:fldChar w:fldCharType="end"/>
            </w:r>
          </w:hyperlink>
        </w:p>
        <w:p w14:paraId="39676067" w14:textId="77777777" w:rsidR="00A615BD" w:rsidRDefault="00A615BD">
          <w:pPr>
            <w:pStyle w:val="TOC2"/>
            <w:tabs>
              <w:tab w:val="right" w:pos="9350"/>
            </w:tabs>
            <w:rPr>
              <w:rFonts w:eastAsiaTheme="minorEastAsia"/>
              <w:b w:val="0"/>
              <w:smallCaps w:val="0"/>
              <w:noProof/>
              <w:sz w:val="24"/>
              <w:szCs w:val="24"/>
            </w:rPr>
          </w:pPr>
          <w:hyperlink w:anchor="_Toc440751541" w:history="1">
            <w:r w:rsidRPr="00F53BF7">
              <w:rPr>
                <w:rStyle w:val="Hyperlink"/>
                <w:noProof/>
              </w:rPr>
              <w:t>test2.txt</w:t>
            </w:r>
            <w:r>
              <w:rPr>
                <w:noProof/>
                <w:webHidden/>
              </w:rPr>
              <w:tab/>
            </w:r>
            <w:r>
              <w:rPr>
                <w:noProof/>
                <w:webHidden/>
              </w:rPr>
              <w:fldChar w:fldCharType="begin"/>
            </w:r>
            <w:r>
              <w:rPr>
                <w:noProof/>
                <w:webHidden/>
              </w:rPr>
              <w:instrText xml:space="preserve"> PAGEREF _Toc440751541 \h </w:instrText>
            </w:r>
            <w:r>
              <w:rPr>
                <w:noProof/>
                <w:webHidden/>
              </w:rPr>
            </w:r>
            <w:r>
              <w:rPr>
                <w:noProof/>
                <w:webHidden/>
              </w:rPr>
              <w:fldChar w:fldCharType="separate"/>
            </w:r>
            <w:r>
              <w:rPr>
                <w:noProof/>
                <w:webHidden/>
              </w:rPr>
              <w:t>10</w:t>
            </w:r>
            <w:r>
              <w:rPr>
                <w:noProof/>
                <w:webHidden/>
              </w:rPr>
              <w:fldChar w:fldCharType="end"/>
            </w:r>
          </w:hyperlink>
        </w:p>
        <w:p w14:paraId="4DEA18EC" w14:textId="77777777" w:rsidR="00A615BD" w:rsidRDefault="00A615BD">
          <w:pPr>
            <w:pStyle w:val="TOC3"/>
            <w:tabs>
              <w:tab w:val="right" w:pos="9350"/>
            </w:tabs>
            <w:rPr>
              <w:rFonts w:eastAsiaTheme="minorEastAsia"/>
              <w:smallCaps w:val="0"/>
              <w:noProof/>
              <w:sz w:val="24"/>
              <w:szCs w:val="24"/>
            </w:rPr>
          </w:pPr>
          <w:hyperlink w:anchor="_Toc440751542" w:history="1">
            <w:r w:rsidRPr="00F53BF7">
              <w:rPr>
                <w:rStyle w:val="Hyperlink"/>
                <w:noProof/>
              </w:rPr>
              <w:t>Program Output:</w:t>
            </w:r>
            <w:r>
              <w:rPr>
                <w:noProof/>
                <w:webHidden/>
              </w:rPr>
              <w:tab/>
            </w:r>
            <w:r>
              <w:rPr>
                <w:noProof/>
                <w:webHidden/>
              </w:rPr>
              <w:fldChar w:fldCharType="begin"/>
            </w:r>
            <w:r>
              <w:rPr>
                <w:noProof/>
                <w:webHidden/>
              </w:rPr>
              <w:instrText xml:space="preserve"> PAGEREF _Toc440751542 \h </w:instrText>
            </w:r>
            <w:r>
              <w:rPr>
                <w:noProof/>
                <w:webHidden/>
              </w:rPr>
            </w:r>
            <w:r>
              <w:rPr>
                <w:noProof/>
                <w:webHidden/>
              </w:rPr>
              <w:fldChar w:fldCharType="separate"/>
            </w:r>
            <w:r>
              <w:rPr>
                <w:noProof/>
                <w:webHidden/>
              </w:rPr>
              <w:t>11</w:t>
            </w:r>
            <w:r>
              <w:rPr>
                <w:noProof/>
                <w:webHidden/>
              </w:rPr>
              <w:fldChar w:fldCharType="end"/>
            </w:r>
          </w:hyperlink>
        </w:p>
        <w:p w14:paraId="28CAF6D8" w14:textId="77777777" w:rsidR="00A615BD" w:rsidRDefault="00A615BD">
          <w:pPr>
            <w:pStyle w:val="TOC3"/>
            <w:tabs>
              <w:tab w:val="right" w:pos="9350"/>
            </w:tabs>
            <w:rPr>
              <w:rFonts w:eastAsiaTheme="minorEastAsia"/>
              <w:smallCaps w:val="0"/>
              <w:noProof/>
              <w:sz w:val="24"/>
              <w:szCs w:val="24"/>
            </w:rPr>
          </w:pPr>
          <w:hyperlink w:anchor="_Toc440751543" w:history="1">
            <w:r w:rsidRPr="00F53BF7">
              <w:rPr>
                <w:rStyle w:val="Hyperlink"/>
                <w:noProof/>
              </w:rPr>
              <w:t>Symbol Table:</w:t>
            </w:r>
            <w:r>
              <w:rPr>
                <w:noProof/>
                <w:webHidden/>
              </w:rPr>
              <w:tab/>
            </w:r>
            <w:r>
              <w:rPr>
                <w:noProof/>
                <w:webHidden/>
              </w:rPr>
              <w:fldChar w:fldCharType="begin"/>
            </w:r>
            <w:r>
              <w:rPr>
                <w:noProof/>
                <w:webHidden/>
              </w:rPr>
              <w:instrText xml:space="preserve"> PAGEREF _Toc440751543 \h </w:instrText>
            </w:r>
            <w:r>
              <w:rPr>
                <w:noProof/>
                <w:webHidden/>
              </w:rPr>
            </w:r>
            <w:r>
              <w:rPr>
                <w:noProof/>
                <w:webHidden/>
              </w:rPr>
              <w:fldChar w:fldCharType="separate"/>
            </w:r>
            <w:r>
              <w:rPr>
                <w:noProof/>
                <w:webHidden/>
              </w:rPr>
              <w:t>11</w:t>
            </w:r>
            <w:r>
              <w:rPr>
                <w:noProof/>
                <w:webHidden/>
              </w:rPr>
              <w:fldChar w:fldCharType="end"/>
            </w:r>
          </w:hyperlink>
        </w:p>
        <w:p w14:paraId="0D6C7F88" w14:textId="77777777" w:rsidR="00A615BD" w:rsidRDefault="00A615BD">
          <w:pPr>
            <w:pStyle w:val="TOC2"/>
            <w:tabs>
              <w:tab w:val="right" w:pos="9350"/>
            </w:tabs>
            <w:rPr>
              <w:rFonts w:eastAsiaTheme="minorEastAsia"/>
              <w:b w:val="0"/>
              <w:smallCaps w:val="0"/>
              <w:noProof/>
              <w:sz w:val="24"/>
              <w:szCs w:val="24"/>
            </w:rPr>
          </w:pPr>
          <w:hyperlink w:anchor="_Toc440751544" w:history="1">
            <w:r w:rsidRPr="00F53BF7">
              <w:rPr>
                <w:rStyle w:val="Hyperlink"/>
                <w:noProof/>
              </w:rPr>
              <w:t>test3.txt</w:t>
            </w:r>
            <w:r>
              <w:rPr>
                <w:noProof/>
                <w:webHidden/>
              </w:rPr>
              <w:tab/>
            </w:r>
            <w:r>
              <w:rPr>
                <w:noProof/>
                <w:webHidden/>
              </w:rPr>
              <w:fldChar w:fldCharType="begin"/>
            </w:r>
            <w:r>
              <w:rPr>
                <w:noProof/>
                <w:webHidden/>
              </w:rPr>
              <w:instrText xml:space="preserve"> PAGEREF _Toc440751544 \h </w:instrText>
            </w:r>
            <w:r>
              <w:rPr>
                <w:noProof/>
                <w:webHidden/>
              </w:rPr>
            </w:r>
            <w:r>
              <w:rPr>
                <w:noProof/>
                <w:webHidden/>
              </w:rPr>
              <w:fldChar w:fldCharType="separate"/>
            </w:r>
            <w:r>
              <w:rPr>
                <w:noProof/>
                <w:webHidden/>
              </w:rPr>
              <w:t>11</w:t>
            </w:r>
            <w:r>
              <w:rPr>
                <w:noProof/>
                <w:webHidden/>
              </w:rPr>
              <w:fldChar w:fldCharType="end"/>
            </w:r>
          </w:hyperlink>
        </w:p>
        <w:p w14:paraId="16654DB0" w14:textId="77777777" w:rsidR="00A615BD" w:rsidRDefault="00A615BD">
          <w:pPr>
            <w:pStyle w:val="TOC3"/>
            <w:tabs>
              <w:tab w:val="right" w:pos="9350"/>
            </w:tabs>
            <w:rPr>
              <w:rFonts w:eastAsiaTheme="minorEastAsia"/>
              <w:smallCaps w:val="0"/>
              <w:noProof/>
              <w:sz w:val="24"/>
              <w:szCs w:val="24"/>
            </w:rPr>
          </w:pPr>
          <w:hyperlink w:anchor="_Toc440751545" w:history="1">
            <w:r w:rsidRPr="00F53BF7">
              <w:rPr>
                <w:rStyle w:val="Hyperlink"/>
                <w:noProof/>
              </w:rPr>
              <w:t>Program Output:</w:t>
            </w:r>
            <w:r>
              <w:rPr>
                <w:noProof/>
                <w:webHidden/>
              </w:rPr>
              <w:tab/>
            </w:r>
            <w:r>
              <w:rPr>
                <w:noProof/>
                <w:webHidden/>
              </w:rPr>
              <w:fldChar w:fldCharType="begin"/>
            </w:r>
            <w:r>
              <w:rPr>
                <w:noProof/>
                <w:webHidden/>
              </w:rPr>
              <w:instrText xml:space="preserve"> PAGEREF _Toc440751545 \h </w:instrText>
            </w:r>
            <w:r>
              <w:rPr>
                <w:noProof/>
                <w:webHidden/>
              </w:rPr>
            </w:r>
            <w:r>
              <w:rPr>
                <w:noProof/>
                <w:webHidden/>
              </w:rPr>
              <w:fldChar w:fldCharType="separate"/>
            </w:r>
            <w:r>
              <w:rPr>
                <w:noProof/>
                <w:webHidden/>
              </w:rPr>
              <w:t>12</w:t>
            </w:r>
            <w:r>
              <w:rPr>
                <w:noProof/>
                <w:webHidden/>
              </w:rPr>
              <w:fldChar w:fldCharType="end"/>
            </w:r>
          </w:hyperlink>
        </w:p>
        <w:p w14:paraId="47622524" w14:textId="77777777" w:rsidR="00A615BD" w:rsidRDefault="00A615BD">
          <w:pPr>
            <w:pStyle w:val="TOC3"/>
            <w:tabs>
              <w:tab w:val="right" w:pos="9350"/>
            </w:tabs>
            <w:rPr>
              <w:rFonts w:eastAsiaTheme="minorEastAsia"/>
              <w:smallCaps w:val="0"/>
              <w:noProof/>
              <w:sz w:val="24"/>
              <w:szCs w:val="24"/>
            </w:rPr>
          </w:pPr>
          <w:hyperlink w:anchor="_Toc440751546" w:history="1">
            <w:r w:rsidRPr="00F53BF7">
              <w:rPr>
                <w:rStyle w:val="Hyperlink"/>
                <w:noProof/>
              </w:rPr>
              <w:t>Symbol Table:</w:t>
            </w:r>
            <w:r>
              <w:rPr>
                <w:noProof/>
                <w:webHidden/>
              </w:rPr>
              <w:tab/>
            </w:r>
            <w:r>
              <w:rPr>
                <w:noProof/>
                <w:webHidden/>
              </w:rPr>
              <w:fldChar w:fldCharType="begin"/>
            </w:r>
            <w:r>
              <w:rPr>
                <w:noProof/>
                <w:webHidden/>
              </w:rPr>
              <w:instrText xml:space="preserve"> PAGEREF _Toc440751546 \h </w:instrText>
            </w:r>
            <w:r>
              <w:rPr>
                <w:noProof/>
                <w:webHidden/>
              </w:rPr>
            </w:r>
            <w:r>
              <w:rPr>
                <w:noProof/>
                <w:webHidden/>
              </w:rPr>
              <w:fldChar w:fldCharType="separate"/>
            </w:r>
            <w:r>
              <w:rPr>
                <w:noProof/>
                <w:webHidden/>
              </w:rPr>
              <w:t>12</w:t>
            </w:r>
            <w:r>
              <w:rPr>
                <w:noProof/>
                <w:webHidden/>
              </w:rPr>
              <w:fldChar w:fldCharType="end"/>
            </w:r>
          </w:hyperlink>
        </w:p>
        <w:p w14:paraId="1B37A581" w14:textId="77777777" w:rsidR="00A615BD" w:rsidRDefault="00A615BD">
          <w:pPr>
            <w:pStyle w:val="TOC2"/>
            <w:tabs>
              <w:tab w:val="right" w:pos="9350"/>
            </w:tabs>
            <w:rPr>
              <w:rFonts w:eastAsiaTheme="minorEastAsia"/>
              <w:b w:val="0"/>
              <w:smallCaps w:val="0"/>
              <w:noProof/>
              <w:sz w:val="24"/>
              <w:szCs w:val="24"/>
            </w:rPr>
          </w:pPr>
          <w:hyperlink w:anchor="_Toc440751547" w:history="1">
            <w:r w:rsidRPr="00F53BF7">
              <w:rPr>
                <w:rStyle w:val="Hyperlink"/>
                <w:noProof/>
              </w:rPr>
              <w:t>test4.txt</w:t>
            </w:r>
            <w:r>
              <w:rPr>
                <w:noProof/>
                <w:webHidden/>
              </w:rPr>
              <w:tab/>
            </w:r>
            <w:r>
              <w:rPr>
                <w:noProof/>
                <w:webHidden/>
              </w:rPr>
              <w:fldChar w:fldCharType="begin"/>
            </w:r>
            <w:r>
              <w:rPr>
                <w:noProof/>
                <w:webHidden/>
              </w:rPr>
              <w:instrText xml:space="preserve"> PAGEREF _Toc440751547 \h </w:instrText>
            </w:r>
            <w:r>
              <w:rPr>
                <w:noProof/>
                <w:webHidden/>
              </w:rPr>
            </w:r>
            <w:r>
              <w:rPr>
                <w:noProof/>
                <w:webHidden/>
              </w:rPr>
              <w:fldChar w:fldCharType="separate"/>
            </w:r>
            <w:r>
              <w:rPr>
                <w:noProof/>
                <w:webHidden/>
              </w:rPr>
              <w:t>12</w:t>
            </w:r>
            <w:r>
              <w:rPr>
                <w:noProof/>
                <w:webHidden/>
              </w:rPr>
              <w:fldChar w:fldCharType="end"/>
            </w:r>
          </w:hyperlink>
        </w:p>
        <w:p w14:paraId="40D50E05" w14:textId="77777777" w:rsidR="00A615BD" w:rsidRDefault="00A615BD">
          <w:pPr>
            <w:pStyle w:val="TOC3"/>
            <w:tabs>
              <w:tab w:val="right" w:pos="9350"/>
            </w:tabs>
            <w:rPr>
              <w:rFonts w:eastAsiaTheme="minorEastAsia"/>
              <w:smallCaps w:val="0"/>
              <w:noProof/>
              <w:sz w:val="24"/>
              <w:szCs w:val="24"/>
            </w:rPr>
          </w:pPr>
          <w:hyperlink w:anchor="_Toc440751548" w:history="1">
            <w:r w:rsidRPr="00F53BF7">
              <w:rPr>
                <w:rStyle w:val="Hyperlink"/>
                <w:noProof/>
              </w:rPr>
              <w:t>Program Output:</w:t>
            </w:r>
            <w:r>
              <w:rPr>
                <w:noProof/>
                <w:webHidden/>
              </w:rPr>
              <w:tab/>
            </w:r>
            <w:r>
              <w:rPr>
                <w:noProof/>
                <w:webHidden/>
              </w:rPr>
              <w:fldChar w:fldCharType="begin"/>
            </w:r>
            <w:r>
              <w:rPr>
                <w:noProof/>
                <w:webHidden/>
              </w:rPr>
              <w:instrText xml:space="preserve"> PAGEREF _Toc440751548 \h </w:instrText>
            </w:r>
            <w:r>
              <w:rPr>
                <w:noProof/>
                <w:webHidden/>
              </w:rPr>
            </w:r>
            <w:r>
              <w:rPr>
                <w:noProof/>
                <w:webHidden/>
              </w:rPr>
              <w:fldChar w:fldCharType="separate"/>
            </w:r>
            <w:r>
              <w:rPr>
                <w:noProof/>
                <w:webHidden/>
              </w:rPr>
              <w:t>13</w:t>
            </w:r>
            <w:r>
              <w:rPr>
                <w:noProof/>
                <w:webHidden/>
              </w:rPr>
              <w:fldChar w:fldCharType="end"/>
            </w:r>
          </w:hyperlink>
        </w:p>
        <w:p w14:paraId="4887AC95" w14:textId="77777777" w:rsidR="00A615BD" w:rsidRDefault="00A615BD">
          <w:pPr>
            <w:pStyle w:val="TOC3"/>
            <w:tabs>
              <w:tab w:val="right" w:pos="9350"/>
            </w:tabs>
            <w:rPr>
              <w:rFonts w:eastAsiaTheme="minorEastAsia"/>
              <w:smallCaps w:val="0"/>
              <w:noProof/>
              <w:sz w:val="24"/>
              <w:szCs w:val="24"/>
            </w:rPr>
          </w:pPr>
          <w:hyperlink w:anchor="_Toc440751549" w:history="1">
            <w:r w:rsidRPr="00F53BF7">
              <w:rPr>
                <w:rStyle w:val="Hyperlink"/>
                <w:noProof/>
              </w:rPr>
              <w:t>Symbol Table:</w:t>
            </w:r>
            <w:r>
              <w:rPr>
                <w:noProof/>
                <w:webHidden/>
              </w:rPr>
              <w:tab/>
            </w:r>
            <w:r>
              <w:rPr>
                <w:noProof/>
                <w:webHidden/>
              </w:rPr>
              <w:fldChar w:fldCharType="begin"/>
            </w:r>
            <w:r>
              <w:rPr>
                <w:noProof/>
                <w:webHidden/>
              </w:rPr>
              <w:instrText xml:space="preserve"> PAGEREF _Toc440751549 \h </w:instrText>
            </w:r>
            <w:r>
              <w:rPr>
                <w:noProof/>
                <w:webHidden/>
              </w:rPr>
            </w:r>
            <w:r>
              <w:rPr>
                <w:noProof/>
                <w:webHidden/>
              </w:rPr>
              <w:fldChar w:fldCharType="separate"/>
            </w:r>
            <w:r>
              <w:rPr>
                <w:noProof/>
                <w:webHidden/>
              </w:rPr>
              <w:t>13</w:t>
            </w:r>
            <w:r>
              <w:rPr>
                <w:noProof/>
                <w:webHidden/>
              </w:rPr>
              <w:fldChar w:fldCharType="end"/>
            </w:r>
          </w:hyperlink>
        </w:p>
        <w:p w14:paraId="17F4B702" w14:textId="77777777" w:rsidR="00A615BD" w:rsidRDefault="00A615BD">
          <w:pPr>
            <w:pStyle w:val="TOC2"/>
            <w:tabs>
              <w:tab w:val="right" w:pos="9350"/>
            </w:tabs>
            <w:rPr>
              <w:rFonts w:eastAsiaTheme="minorEastAsia"/>
              <w:b w:val="0"/>
              <w:smallCaps w:val="0"/>
              <w:noProof/>
              <w:sz w:val="24"/>
              <w:szCs w:val="24"/>
            </w:rPr>
          </w:pPr>
          <w:hyperlink w:anchor="_Toc440751550" w:history="1">
            <w:r w:rsidRPr="00F53BF7">
              <w:rPr>
                <w:rStyle w:val="Hyperlink"/>
                <w:noProof/>
              </w:rPr>
              <w:t>test5.txt</w:t>
            </w:r>
            <w:r>
              <w:rPr>
                <w:noProof/>
                <w:webHidden/>
              </w:rPr>
              <w:tab/>
            </w:r>
            <w:r>
              <w:rPr>
                <w:noProof/>
                <w:webHidden/>
              </w:rPr>
              <w:fldChar w:fldCharType="begin"/>
            </w:r>
            <w:r>
              <w:rPr>
                <w:noProof/>
                <w:webHidden/>
              </w:rPr>
              <w:instrText xml:space="preserve"> PAGEREF _Toc440751550 \h </w:instrText>
            </w:r>
            <w:r>
              <w:rPr>
                <w:noProof/>
                <w:webHidden/>
              </w:rPr>
            </w:r>
            <w:r>
              <w:rPr>
                <w:noProof/>
                <w:webHidden/>
              </w:rPr>
              <w:fldChar w:fldCharType="separate"/>
            </w:r>
            <w:r>
              <w:rPr>
                <w:noProof/>
                <w:webHidden/>
              </w:rPr>
              <w:t>13</w:t>
            </w:r>
            <w:r>
              <w:rPr>
                <w:noProof/>
                <w:webHidden/>
              </w:rPr>
              <w:fldChar w:fldCharType="end"/>
            </w:r>
          </w:hyperlink>
        </w:p>
        <w:p w14:paraId="221D8A44" w14:textId="77777777" w:rsidR="00A615BD" w:rsidRDefault="00A615BD">
          <w:pPr>
            <w:pStyle w:val="TOC3"/>
            <w:tabs>
              <w:tab w:val="right" w:pos="9350"/>
            </w:tabs>
            <w:rPr>
              <w:rFonts w:eastAsiaTheme="minorEastAsia"/>
              <w:smallCaps w:val="0"/>
              <w:noProof/>
              <w:sz w:val="24"/>
              <w:szCs w:val="24"/>
            </w:rPr>
          </w:pPr>
          <w:hyperlink w:anchor="_Toc440751551" w:history="1">
            <w:r w:rsidRPr="00F53BF7">
              <w:rPr>
                <w:rStyle w:val="Hyperlink"/>
                <w:noProof/>
              </w:rPr>
              <w:t>Program Output:</w:t>
            </w:r>
            <w:r>
              <w:rPr>
                <w:noProof/>
                <w:webHidden/>
              </w:rPr>
              <w:tab/>
            </w:r>
            <w:r>
              <w:rPr>
                <w:noProof/>
                <w:webHidden/>
              </w:rPr>
              <w:fldChar w:fldCharType="begin"/>
            </w:r>
            <w:r>
              <w:rPr>
                <w:noProof/>
                <w:webHidden/>
              </w:rPr>
              <w:instrText xml:space="preserve"> PAGEREF _Toc440751551 \h </w:instrText>
            </w:r>
            <w:r>
              <w:rPr>
                <w:noProof/>
                <w:webHidden/>
              </w:rPr>
            </w:r>
            <w:r>
              <w:rPr>
                <w:noProof/>
                <w:webHidden/>
              </w:rPr>
              <w:fldChar w:fldCharType="separate"/>
            </w:r>
            <w:r>
              <w:rPr>
                <w:noProof/>
                <w:webHidden/>
              </w:rPr>
              <w:t>13</w:t>
            </w:r>
            <w:r>
              <w:rPr>
                <w:noProof/>
                <w:webHidden/>
              </w:rPr>
              <w:fldChar w:fldCharType="end"/>
            </w:r>
          </w:hyperlink>
        </w:p>
        <w:p w14:paraId="624E1191" w14:textId="77777777" w:rsidR="00A615BD" w:rsidRDefault="00A615BD">
          <w:pPr>
            <w:pStyle w:val="TOC3"/>
            <w:tabs>
              <w:tab w:val="right" w:pos="9350"/>
            </w:tabs>
            <w:rPr>
              <w:rFonts w:eastAsiaTheme="minorEastAsia"/>
              <w:smallCaps w:val="0"/>
              <w:noProof/>
              <w:sz w:val="24"/>
              <w:szCs w:val="24"/>
            </w:rPr>
          </w:pPr>
          <w:hyperlink w:anchor="_Toc440751552" w:history="1">
            <w:r w:rsidRPr="00F53BF7">
              <w:rPr>
                <w:rStyle w:val="Hyperlink"/>
                <w:noProof/>
              </w:rPr>
              <w:t>Symbol Table:</w:t>
            </w:r>
            <w:r>
              <w:rPr>
                <w:noProof/>
                <w:webHidden/>
              </w:rPr>
              <w:tab/>
            </w:r>
            <w:r>
              <w:rPr>
                <w:noProof/>
                <w:webHidden/>
              </w:rPr>
              <w:fldChar w:fldCharType="begin"/>
            </w:r>
            <w:r>
              <w:rPr>
                <w:noProof/>
                <w:webHidden/>
              </w:rPr>
              <w:instrText xml:space="preserve"> PAGEREF _Toc440751552 \h </w:instrText>
            </w:r>
            <w:r>
              <w:rPr>
                <w:noProof/>
                <w:webHidden/>
              </w:rPr>
            </w:r>
            <w:r>
              <w:rPr>
                <w:noProof/>
                <w:webHidden/>
              </w:rPr>
              <w:fldChar w:fldCharType="separate"/>
            </w:r>
            <w:r>
              <w:rPr>
                <w:noProof/>
                <w:webHidden/>
              </w:rPr>
              <w:t>13</w:t>
            </w:r>
            <w:r>
              <w:rPr>
                <w:noProof/>
                <w:webHidden/>
              </w:rPr>
              <w:fldChar w:fldCharType="end"/>
            </w:r>
          </w:hyperlink>
        </w:p>
        <w:p w14:paraId="6804D0B9" w14:textId="77777777" w:rsidR="00A615BD" w:rsidRDefault="00A615BD">
          <w:pPr>
            <w:pStyle w:val="TOC2"/>
            <w:tabs>
              <w:tab w:val="right" w:pos="9350"/>
            </w:tabs>
            <w:rPr>
              <w:rFonts w:eastAsiaTheme="minorEastAsia"/>
              <w:b w:val="0"/>
              <w:smallCaps w:val="0"/>
              <w:noProof/>
              <w:sz w:val="24"/>
              <w:szCs w:val="24"/>
            </w:rPr>
          </w:pPr>
          <w:hyperlink w:anchor="_Toc440751553" w:history="1">
            <w:r w:rsidRPr="00F53BF7">
              <w:rPr>
                <w:rStyle w:val="Hyperlink"/>
                <w:noProof/>
              </w:rPr>
              <w:t>test6.txt</w:t>
            </w:r>
            <w:r>
              <w:rPr>
                <w:noProof/>
                <w:webHidden/>
              </w:rPr>
              <w:tab/>
            </w:r>
            <w:r>
              <w:rPr>
                <w:noProof/>
                <w:webHidden/>
              </w:rPr>
              <w:fldChar w:fldCharType="begin"/>
            </w:r>
            <w:r>
              <w:rPr>
                <w:noProof/>
                <w:webHidden/>
              </w:rPr>
              <w:instrText xml:space="preserve"> PAGEREF _Toc440751553 \h </w:instrText>
            </w:r>
            <w:r>
              <w:rPr>
                <w:noProof/>
                <w:webHidden/>
              </w:rPr>
            </w:r>
            <w:r>
              <w:rPr>
                <w:noProof/>
                <w:webHidden/>
              </w:rPr>
              <w:fldChar w:fldCharType="separate"/>
            </w:r>
            <w:r>
              <w:rPr>
                <w:noProof/>
                <w:webHidden/>
              </w:rPr>
              <w:t>13</w:t>
            </w:r>
            <w:r>
              <w:rPr>
                <w:noProof/>
                <w:webHidden/>
              </w:rPr>
              <w:fldChar w:fldCharType="end"/>
            </w:r>
          </w:hyperlink>
        </w:p>
        <w:p w14:paraId="1BC83C60" w14:textId="77777777" w:rsidR="00A615BD" w:rsidRDefault="00A615BD">
          <w:pPr>
            <w:pStyle w:val="TOC3"/>
            <w:tabs>
              <w:tab w:val="right" w:pos="9350"/>
            </w:tabs>
            <w:rPr>
              <w:rFonts w:eastAsiaTheme="minorEastAsia"/>
              <w:smallCaps w:val="0"/>
              <w:noProof/>
              <w:sz w:val="24"/>
              <w:szCs w:val="24"/>
            </w:rPr>
          </w:pPr>
          <w:hyperlink w:anchor="_Toc440751554" w:history="1">
            <w:r w:rsidRPr="00F53BF7">
              <w:rPr>
                <w:rStyle w:val="Hyperlink"/>
                <w:noProof/>
              </w:rPr>
              <w:t>Program Output:</w:t>
            </w:r>
            <w:r>
              <w:rPr>
                <w:noProof/>
                <w:webHidden/>
              </w:rPr>
              <w:tab/>
            </w:r>
            <w:r>
              <w:rPr>
                <w:noProof/>
                <w:webHidden/>
              </w:rPr>
              <w:fldChar w:fldCharType="begin"/>
            </w:r>
            <w:r>
              <w:rPr>
                <w:noProof/>
                <w:webHidden/>
              </w:rPr>
              <w:instrText xml:space="preserve"> PAGEREF _Toc440751554 \h </w:instrText>
            </w:r>
            <w:r>
              <w:rPr>
                <w:noProof/>
                <w:webHidden/>
              </w:rPr>
            </w:r>
            <w:r>
              <w:rPr>
                <w:noProof/>
                <w:webHidden/>
              </w:rPr>
              <w:fldChar w:fldCharType="separate"/>
            </w:r>
            <w:r>
              <w:rPr>
                <w:noProof/>
                <w:webHidden/>
              </w:rPr>
              <w:t>13</w:t>
            </w:r>
            <w:r>
              <w:rPr>
                <w:noProof/>
                <w:webHidden/>
              </w:rPr>
              <w:fldChar w:fldCharType="end"/>
            </w:r>
          </w:hyperlink>
        </w:p>
        <w:p w14:paraId="6BC0E951" w14:textId="77777777" w:rsidR="00A615BD" w:rsidRDefault="00A615BD">
          <w:pPr>
            <w:pStyle w:val="TOC3"/>
            <w:tabs>
              <w:tab w:val="right" w:pos="9350"/>
            </w:tabs>
            <w:rPr>
              <w:rFonts w:eastAsiaTheme="minorEastAsia"/>
              <w:smallCaps w:val="0"/>
              <w:noProof/>
              <w:sz w:val="24"/>
              <w:szCs w:val="24"/>
            </w:rPr>
          </w:pPr>
          <w:hyperlink w:anchor="_Toc440751555" w:history="1">
            <w:r w:rsidRPr="00F53BF7">
              <w:rPr>
                <w:rStyle w:val="Hyperlink"/>
                <w:noProof/>
              </w:rPr>
              <w:t>Symbol Table:</w:t>
            </w:r>
            <w:r>
              <w:rPr>
                <w:noProof/>
                <w:webHidden/>
              </w:rPr>
              <w:tab/>
            </w:r>
            <w:r>
              <w:rPr>
                <w:noProof/>
                <w:webHidden/>
              </w:rPr>
              <w:fldChar w:fldCharType="begin"/>
            </w:r>
            <w:r>
              <w:rPr>
                <w:noProof/>
                <w:webHidden/>
              </w:rPr>
              <w:instrText xml:space="preserve"> PAGEREF _Toc440751555 \h </w:instrText>
            </w:r>
            <w:r>
              <w:rPr>
                <w:noProof/>
                <w:webHidden/>
              </w:rPr>
            </w:r>
            <w:r>
              <w:rPr>
                <w:noProof/>
                <w:webHidden/>
              </w:rPr>
              <w:fldChar w:fldCharType="separate"/>
            </w:r>
            <w:r>
              <w:rPr>
                <w:noProof/>
                <w:webHidden/>
              </w:rPr>
              <w:t>13</w:t>
            </w:r>
            <w:r>
              <w:rPr>
                <w:noProof/>
                <w:webHidden/>
              </w:rPr>
              <w:fldChar w:fldCharType="end"/>
            </w:r>
          </w:hyperlink>
        </w:p>
        <w:p w14:paraId="62C3BC57" w14:textId="77777777" w:rsidR="00A615BD" w:rsidRDefault="00A615BD">
          <w:pPr>
            <w:pStyle w:val="TOC2"/>
            <w:tabs>
              <w:tab w:val="right" w:pos="9350"/>
            </w:tabs>
            <w:rPr>
              <w:rFonts w:eastAsiaTheme="minorEastAsia"/>
              <w:b w:val="0"/>
              <w:smallCaps w:val="0"/>
              <w:noProof/>
              <w:sz w:val="24"/>
              <w:szCs w:val="24"/>
            </w:rPr>
          </w:pPr>
          <w:hyperlink w:anchor="_Toc440751556" w:history="1">
            <w:r w:rsidRPr="00F53BF7">
              <w:rPr>
                <w:rStyle w:val="Hyperlink"/>
                <w:noProof/>
              </w:rPr>
              <w:t>test7.txt</w:t>
            </w:r>
            <w:r>
              <w:rPr>
                <w:noProof/>
                <w:webHidden/>
              </w:rPr>
              <w:tab/>
            </w:r>
            <w:r>
              <w:rPr>
                <w:noProof/>
                <w:webHidden/>
              </w:rPr>
              <w:fldChar w:fldCharType="begin"/>
            </w:r>
            <w:r>
              <w:rPr>
                <w:noProof/>
                <w:webHidden/>
              </w:rPr>
              <w:instrText xml:space="preserve"> PAGEREF _Toc440751556 \h </w:instrText>
            </w:r>
            <w:r>
              <w:rPr>
                <w:noProof/>
                <w:webHidden/>
              </w:rPr>
            </w:r>
            <w:r>
              <w:rPr>
                <w:noProof/>
                <w:webHidden/>
              </w:rPr>
              <w:fldChar w:fldCharType="separate"/>
            </w:r>
            <w:r>
              <w:rPr>
                <w:noProof/>
                <w:webHidden/>
              </w:rPr>
              <w:t>14</w:t>
            </w:r>
            <w:r>
              <w:rPr>
                <w:noProof/>
                <w:webHidden/>
              </w:rPr>
              <w:fldChar w:fldCharType="end"/>
            </w:r>
          </w:hyperlink>
        </w:p>
        <w:p w14:paraId="0A1D2F73" w14:textId="77777777" w:rsidR="00A615BD" w:rsidRDefault="00A615BD">
          <w:pPr>
            <w:pStyle w:val="TOC3"/>
            <w:tabs>
              <w:tab w:val="right" w:pos="9350"/>
            </w:tabs>
            <w:rPr>
              <w:rFonts w:eastAsiaTheme="minorEastAsia"/>
              <w:smallCaps w:val="0"/>
              <w:noProof/>
              <w:sz w:val="24"/>
              <w:szCs w:val="24"/>
            </w:rPr>
          </w:pPr>
          <w:hyperlink w:anchor="_Toc440751557" w:history="1">
            <w:r w:rsidRPr="00F53BF7">
              <w:rPr>
                <w:rStyle w:val="Hyperlink"/>
                <w:noProof/>
              </w:rPr>
              <w:t>Program Output:</w:t>
            </w:r>
            <w:r>
              <w:rPr>
                <w:noProof/>
                <w:webHidden/>
              </w:rPr>
              <w:tab/>
            </w:r>
            <w:r>
              <w:rPr>
                <w:noProof/>
                <w:webHidden/>
              </w:rPr>
              <w:fldChar w:fldCharType="begin"/>
            </w:r>
            <w:r>
              <w:rPr>
                <w:noProof/>
                <w:webHidden/>
              </w:rPr>
              <w:instrText xml:space="preserve"> PAGEREF _Toc440751557 \h </w:instrText>
            </w:r>
            <w:r>
              <w:rPr>
                <w:noProof/>
                <w:webHidden/>
              </w:rPr>
            </w:r>
            <w:r>
              <w:rPr>
                <w:noProof/>
                <w:webHidden/>
              </w:rPr>
              <w:fldChar w:fldCharType="separate"/>
            </w:r>
            <w:r>
              <w:rPr>
                <w:noProof/>
                <w:webHidden/>
              </w:rPr>
              <w:t>14</w:t>
            </w:r>
            <w:r>
              <w:rPr>
                <w:noProof/>
                <w:webHidden/>
              </w:rPr>
              <w:fldChar w:fldCharType="end"/>
            </w:r>
          </w:hyperlink>
        </w:p>
        <w:p w14:paraId="1CB1FA17" w14:textId="77777777" w:rsidR="00A615BD" w:rsidRDefault="00A615BD">
          <w:pPr>
            <w:pStyle w:val="TOC3"/>
            <w:tabs>
              <w:tab w:val="right" w:pos="9350"/>
            </w:tabs>
            <w:rPr>
              <w:rFonts w:eastAsiaTheme="minorEastAsia"/>
              <w:smallCaps w:val="0"/>
              <w:noProof/>
              <w:sz w:val="24"/>
              <w:szCs w:val="24"/>
            </w:rPr>
          </w:pPr>
          <w:hyperlink w:anchor="_Toc440751558" w:history="1">
            <w:r w:rsidRPr="00F53BF7">
              <w:rPr>
                <w:rStyle w:val="Hyperlink"/>
                <w:noProof/>
              </w:rPr>
              <w:t>Symbol Table:</w:t>
            </w:r>
            <w:r>
              <w:rPr>
                <w:noProof/>
                <w:webHidden/>
              </w:rPr>
              <w:tab/>
            </w:r>
            <w:r>
              <w:rPr>
                <w:noProof/>
                <w:webHidden/>
              </w:rPr>
              <w:fldChar w:fldCharType="begin"/>
            </w:r>
            <w:r>
              <w:rPr>
                <w:noProof/>
                <w:webHidden/>
              </w:rPr>
              <w:instrText xml:space="preserve"> PAGEREF _Toc440751558 \h </w:instrText>
            </w:r>
            <w:r>
              <w:rPr>
                <w:noProof/>
                <w:webHidden/>
              </w:rPr>
            </w:r>
            <w:r>
              <w:rPr>
                <w:noProof/>
                <w:webHidden/>
              </w:rPr>
              <w:fldChar w:fldCharType="separate"/>
            </w:r>
            <w:r>
              <w:rPr>
                <w:noProof/>
                <w:webHidden/>
              </w:rPr>
              <w:t>14</w:t>
            </w:r>
            <w:r>
              <w:rPr>
                <w:noProof/>
                <w:webHidden/>
              </w:rPr>
              <w:fldChar w:fldCharType="end"/>
            </w:r>
          </w:hyperlink>
        </w:p>
        <w:p w14:paraId="72D3F761" w14:textId="77777777" w:rsidR="00A615BD" w:rsidRDefault="00A615BD">
          <w:pPr>
            <w:pStyle w:val="TOC2"/>
            <w:tabs>
              <w:tab w:val="right" w:pos="9350"/>
            </w:tabs>
            <w:rPr>
              <w:rFonts w:eastAsiaTheme="minorEastAsia"/>
              <w:b w:val="0"/>
              <w:smallCaps w:val="0"/>
              <w:noProof/>
              <w:sz w:val="24"/>
              <w:szCs w:val="24"/>
            </w:rPr>
          </w:pPr>
          <w:hyperlink w:anchor="_Toc440751559" w:history="1">
            <w:r w:rsidRPr="00F53BF7">
              <w:rPr>
                <w:rStyle w:val="Hyperlink"/>
                <w:noProof/>
              </w:rPr>
              <w:t>test8.txt</w:t>
            </w:r>
            <w:r>
              <w:rPr>
                <w:noProof/>
                <w:webHidden/>
              </w:rPr>
              <w:tab/>
            </w:r>
            <w:r>
              <w:rPr>
                <w:noProof/>
                <w:webHidden/>
              </w:rPr>
              <w:fldChar w:fldCharType="begin"/>
            </w:r>
            <w:r>
              <w:rPr>
                <w:noProof/>
                <w:webHidden/>
              </w:rPr>
              <w:instrText xml:space="preserve"> PAGEREF _Toc440751559 \h </w:instrText>
            </w:r>
            <w:r>
              <w:rPr>
                <w:noProof/>
                <w:webHidden/>
              </w:rPr>
            </w:r>
            <w:r>
              <w:rPr>
                <w:noProof/>
                <w:webHidden/>
              </w:rPr>
              <w:fldChar w:fldCharType="separate"/>
            </w:r>
            <w:r>
              <w:rPr>
                <w:noProof/>
                <w:webHidden/>
              </w:rPr>
              <w:t>14</w:t>
            </w:r>
            <w:r>
              <w:rPr>
                <w:noProof/>
                <w:webHidden/>
              </w:rPr>
              <w:fldChar w:fldCharType="end"/>
            </w:r>
          </w:hyperlink>
        </w:p>
        <w:p w14:paraId="48C638D4" w14:textId="77777777" w:rsidR="00A615BD" w:rsidRDefault="00A615BD">
          <w:pPr>
            <w:pStyle w:val="TOC3"/>
            <w:tabs>
              <w:tab w:val="right" w:pos="9350"/>
            </w:tabs>
            <w:rPr>
              <w:rFonts w:eastAsiaTheme="minorEastAsia"/>
              <w:smallCaps w:val="0"/>
              <w:noProof/>
              <w:sz w:val="24"/>
              <w:szCs w:val="24"/>
            </w:rPr>
          </w:pPr>
          <w:hyperlink w:anchor="_Toc440751560" w:history="1">
            <w:r w:rsidRPr="00F53BF7">
              <w:rPr>
                <w:rStyle w:val="Hyperlink"/>
                <w:noProof/>
              </w:rPr>
              <w:t>Program Output:</w:t>
            </w:r>
            <w:r>
              <w:rPr>
                <w:noProof/>
                <w:webHidden/>
              </w:rPr>
              <w:tab/>
            </w:r>
            <w:r>
              <w:rPr>
                <w:noProof/>
                <w:webHidden/>
              </w:rPr>
              <w:fldChar w:fldCharType="begin"/>
            </w:r>
            <w:r>
              <w:rPr>
                <w:noProof/>
                <w:webHidden/>
              </w:rPr>
              <w:instrText xml:space="preserve"> PAGEREF _Toc440751560 \h </w:instrText>
            </w:r>
            <w:r>
              <w:rPr>
                <w:noProof/>
                <w:webHidden/>
              </w:rPr>
            </w:r>
            <w:r>
              <w:rPr>
                <w:noProof/>
                <w:webHidden/>
              </w:rPr>
              <w:fldChar w:fldCharType="separate"/>
            </w:r>
            <w:r>
              <w:rPr>
                <w:noProof/>
                <w:webHidden/>
              </w:rPr>
              <w:t>14</w:t>
            </w:r>
            <w:r>
              <w:rPr>
                <w:noProof/>
                <w:webHidden/>
              </w:rPr>
              <w:fldChar w:fldCharType="end"/>
            </w:r>
          </w:hyperlink>
        </w:p>
        <w:p w14:paraId="777EE8C4" w14:textId="77777777" w:rsidR="00A615BD" w:rsidRDefault="00A615BD">
          <w:pPr>
            <w:pStyle w:val="TOC3"/>
            <w:tabs>
              <w:tab w:val="right" w:pos="9350"/>
            </w:tabs>
            <w:rPr>
              <w:rFonts w:eastAsiaTheme="minorEastAsia"/>
              <w:smallCaps w:val="0"/>
              <w:noProof/>
              <w:sz w:val="24"/>
              <w:szCs w:val="24"/>
            </w:rPr>
          </w:pPr>
          <w:hyperlink w:anchor="_Toc440751561" w:history="1">
            <w:r w:rsidRPr="00F53BF7">
              <w:rPr>
                <w:rStyle w:val="Hyperlink"/>
                <w:noProof/>
              </w:rPr>
              <w:t>Symbol Table:</w:t>
            </w:r>
            <w:r>
              <w:rPr>
                <w:noProof/>
                <w:webHidden/>
              </w:rPr>
              <w:tab/>
            </w:r>
            <w:r>
              <w:rPr>
                <w:noProof/>
                <w:webHidden/>
              </w:rPr>
              <w:fldChar w:fldCharType="begin"/>
            </w:r>
            <w:r>
              <w:rPr>
                <w:noProof/>
                <w:webHidden/>
              </w:rPr>
              <w:instrText xml:space="preserve"> PAGEREF _Toc440751561 \h </w:instrText>
            </w:r>
            <w:r>
              <w:rPr>
                <w:noProof/>
                <w:webHidden/>
              </w:rPr>
            </w:r>
            <w:r>
              <w:rPr>
                <w:noProof/>
                <w:webHidden/>
              </w:rPr>
              <w:fldChar w:fldCharType="separate"/>
            </w:r>
            <w:r>
              <w:rPr>
                <w:noProof/>
                <w:webHidden/>
              </w:rPr>
              <w:t>14</w:t>
            </w:r>
            <w:r>
              <w:rPr>
                <w:noProof/>
                <w:webHidden/>
              </w:rPr>
              <w:fldChar w:fldCharType="end"/>
            </w:r>
          </w:hyperlink>
        </w:p>
        <w:p w14:paraId="5AB4998B" w14:textId="77777777" w:rsidR="00A615BD" w:rsidRDefault="00A615BD">
          <w:pPr>
            <w:pStyle w:val="TOC2"/>
            <w:tabs>
              <w:tab w:val="right" w:pos="9350"/>
            </w:tabs>
            <w:rPr>
              <w:rFonts w:eastAsiaTheme="minorEastAsia"/>
              <w:b w:val="0"/>
              <w:smallCaps w:val="0"/>
              <w:noProof/>
              <w:sz w:val="24"/>
              <w:szCs w:val="24"/>
            </w:rPr>
          </w:pPr>
          <w:hyperlink w:anchor="_Toc440751562" w:history="1">
            <w:r w:rsidRPr="00F53BF7">
              <w:rPr>
                <w:rStyle w:val="Hyperlink"/>
                <w:noProof/>
              </w:rPr>
              <w:t>test9.txt</w:t>
            </w:r>
            <w:r>
              <w:rPr>
                <w:noProof/>
                <w:webHidden/>
              </w:rPr>
              <w:tab/>
            </w:r>
            <w:r>
              <w:rPr>
                <w:noProof/>
                <w:webHidden/>
              </w:rPr>
              <w:fldChar w:fldCharType="begin"/>
            </w:r>
            <w:r>
              <w:rPr>
                <w:noProof/>
                <w:webHidden/>
              </w:rPr>
              <w:instrText xml:space="preserve"> PAGEREF _Toc440751562 \h </w:instrText>
            </w:r>
            <w:r>
              <w:rPr>
                <w:noProof/>
                <w:webHidden/>
              </w:rPr>
            </w:r>
            <w:r>
              <w:rPr>
                <w:noProof/>
                <w:webHidden/>
              </w:rPr>
              <w:fldChar w:fldCharType="separate"/>
            </w:r>
            <w:r>
              <w:rPr>
                <w:noProof/>
                <w:webHidden/>
              </w:rPr>
              <w:t>15</w:t>
            </w:r>
            <w:r>
              <w:rPr>
                <w:noProof/>
                <w:webHidden/>
              </w:rPr>
              <w:fldChar w:fldCharType="end"/>
            </w:r>
          </w:hyperlink>
        </w:p>
        <w:p w14:paraId="5D734A87" w14:textId="77777777" w:rsidR="00A615BD" w:rsidRDefault="00A615BD">
          <w:pPr>
            <w:pStyle w:val="TOC3"/>
            <w:tabs>
              <w:tab w:val="right" w:pos="9350"/>
            </w:tabs>
            <w:rPr>
              <w:rFonts w:eastAsiaTheme="minorEastAsia"/>
              <w:smallCaps w:val="0"/>
              <w:noProof/>
              <w:sz w:val="24"/>
              <w:szCs w:val="24"/>
            </w:rPr>
          </w:pPr>
          <w:hyperlink w:anchor="_Toc440751563" w:history="1">
            <w:r w:rsidRPr="00F53BF7">
              <w:rPr>
                <w:rStyle w:val="Hyperlink"/>
                <w:noProof/>
              </w:rPr>
              <w:t>Program Output:</w:t>
            </w:r>
            <w:r>
              <w:rPr>
                <w:noProof/>
                <w:webHidden/>
              </w:rPr>
              <w:tab/>
            </w:r>
            <w:r>
              <w:rPr>
                <w:noProof/>
                <w:webHidden/>
              </w:rPr>
              <w:fldChar w:fldCharType="begin"/>
            </w:r>
            <w:r>
              <w:rPr>
                <w:noProof/>
                <w:webHidden/>
              </w:rPr>
              <w:instrText xml:space="preserve"> PAGEREF _Toc440751563 \h </w:instrText>
            </w:r>
            <w:r>
              <w:rPr>
                <w:noProof/>
                <w:webHidden/>
              </w:rPr>
            </w:r>
            <w:r>
              <w:rPr>
                <w:noProof/>
                <w:webHidden/>
              </w:rPr>
              <w:fldChar w:fldCharType="separate"/>
            </w:r>
            <w:r>
              <w:rPr>
                <w:noProof/>
                <w:webHidden/>
              </w:rPr>
              <w:t>15</w:t>
            </w:r>
            <w:r>
              <w:rPr>
                <w:noProof/>
                <w:webHidden/>
              </w:rPr>
              <w:fldChar w:fldCharType="end"/>
            </w:r>
          </w:hyperlink>
        </w:p>
        <w:p w14:paraId="2AFEFF80" w14:textId="77777777" w:rsidR="00A615BD" w:rsidRDefault="00A615BD">
          <w:pPr>
            <w:pStyle w:val="TOC3"/>
            <w:tabs>
              <w:tab w:val="right" w:pos="9350"/>
            </w:tabs>
            <w:rPr>
              <w:rFonts w:eastAsiaTheme="minorEastAsia"/>
              <w:smallCaps w:val="0"/>
              <w:noProof/>
              <w:sz w:val="24"/>
              <w:szCs w:val="24"/>
            </w:rPr>
          </w:pPr>
          <w:hyperlink w:anchor="_Toc440751564" w:history="1">
            <w:r w:rsidRPr="00F53BF7">
              <w:rPr>
                <w:rStyle w:val="Hyperlink"/>
                <w:noProof/>
              </w:rPr>
              <w:t>Symbol Table:</w:t>
            </w:r>
            <w:r>
              <w:rPr>
                <w:noProof/>
                <w:webHidden/>
              </w:rPr>
              <w:tab/>
            </w:r>
            <w:r>
              <w:rPr>
                <w:noProof/>
                <w:webHidden/>
              </w:rPr>
              <w:fldChar w:fldCharType="begin"/>
            </w:r>
            <w:r>
              <w:rPr>
                <w:noProof/>
                <w:webHidden/>
              </w:rPr>
              <w:instrText xml:space="preserve"> PAGEREF _Toc440751564 \h </w:instrText>
            </w:r>
            <w:r>
              <w:rPr>
                <w:noProof/>
                <w:webHidden/>
              </w:rPr>
            </w:r>
            <w:r>
              <w:rPr>
                <w:noProof/>
                <w:webHidden/>
              </w:rPr>
              <w:fldChar w:fldCharType="separate"/>
            </w:r>
            <w:r>
              <w:rPr>
                <w:noProof/>
                <w:webHidden/>
              </w:rPr>
              <w:t>15</w:t>
            </w:r>
            <w:r>
              <w:rPr>
                <w:noProof/>
                <w:webHidden/>
              </w:rPr>
              <w:fldChar w:fldCharType="end"/>
            </w:r>
          </w:hyperlink>
        </w:p>
        <w:p w14:paraId="139C9EE7" w14:textId="77777777" w:rsidR="00F71D53" w:rsidRDefault="00F71D53">
          <w:r>
            <w:rPr>
              <w:b/>
              <w:bCs/>
              <w:noProof/>
            </w:rPr>
            <w:fldChar w:fldCharType="end"/>
          </w:r>
        </w:p>
      </w:sdtContent>
    </w:sdt>
    <w:p w14:paraId="7A88CFBE" w14:textId="77777777" w:rsidR="00F71D53" w:rsidRPr="00836813" w:rsidRDefault="00F71D53" w:rsidP="00836813">
      <w:pPr>
        <w:rPr>
          <w:rFonts w:ascii="Times New Roman" w:hAnsi="Times New Roman" w:cs="Times New Roman"/>
          <w:sz w:val="36"/>
          <w:szCs w:val="36"/>
        </w:rPr>
      </w:pPr>
      <w:r>
        <w:rPr>
          <w:rFonts w:ascii="Times New Roman" w:hAnsi="Times New Roman" w:cs="Times New Roman"/>
          <w:sz w:val="36"/>
          <w:szCs w:val="36"/>
        </w:rPr>
        <w:br w:type="page"/>
      </w:r>
    </w:p>
    <w:p w14:paraId="6D96A554" w14:textId="77777777" w:rsidR="00F71D53" w:rsidRPr="00836813" w:rsidRDefault="00F71D53" w:rsidP="00836813">
      <w:pPr>
        <w:pStyle w:val="Heading1"/>
        <w:rPr>
          <w:sz w:val="40"/>
          <w:szCs w:val="28"/>
        </w:rPr>
      </w:pPr>
      <w:bookmarkStart w:id="0" w:name="_Toc440751524"/>
      <w:r w:rsidRPr="00836813">
        <w:lastRenderedPageBreak/>
        <w:t>Overall Structure</w:t>
      </w:r>
      <w:bookmarkEnd w:id="0"/>
    </w:p>
    <w:p w14:paraId="47518AB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sz w:val="28"/>
          <w:szCs w:val="28"/>
        </w:rPr>
      </w:pPr>
    </w:p>
    <w:p w14:paraId="1E436A6B" w14:textId="77777777" w:rsidR="00F71D53" w:rsidRPr="00836813" w:rsidRDefault="00F71D53" w:rsidP="00836813">
      <w:pPr>
        <w:pStyle w:val="Heading2"/>
      </w:pPr>
      <w:bookmarkStart w:id="1" w:name="_Toc440751525"/>
      <w:r w:rsidRPr="00836813">
        <w:t>Scanner</w:t>
      </w:r>
      <w:bookmarkEnd w:id="1"/>
    </w:p>
    <w:p w14:paraId="1B565FD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sz w:val="28"/>
          <w:szCs w:val="28"/>
        </w:rPr>
      </w:pPr>
    </w:p>
    <w:p w14:paraId="5BA79432"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Takes in a sample program in the form of a text file and reads in the text file character by character. As the scanner reads the text file character by character, it determines all the integer value (token) of each character in the sample program and outputs the tokens to a file (“filename-output.txt”). Note that the tokens outputted to “filename-output.txt” are the integer codes of the characters. The glossary for the token codes can be found in section 4 of this document.</w:t>
      </w:r>
    </w:p>
    <w:p w14:paraId="46ED1AE1"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2D05FA"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scanner is implemented in the Interpreter class in the </w:t>
      </w:r>
      <w:proofErr w:type="gramStart"/>
      <w:r>
        <w:rPr>
          <w:rFonts w:ascii="Times New Roman" w:hAnsi="Times New Roman" w:cs="Times New Roman"/>
        </w:rPr>
        <w:t>Scanner(</w:t>
      </w:r>
      <w:proofErr w:type="gramEnd"/>
      <w:r>
        <w:rPr>
          <w:rFonts w:ascii="Times New Roman" w:hAnsi="Times New Roman" w:cs="Times New Roman"/>
        </w:rPr>
        <w:t xml:space="preserve">) method and uses the </w:t>
      </w:r>
      <w:proofErr w:type="spellStart"/>
      <w:r>
        <w:rPr>
          <w:rFonts w:ascii="Times New Roman" w:hAnsi="Times New Roman" w:cs="Times New Roman"/>
        </w:rPr>
        <w:t>charBufferedReader</w:t>
      </w:r>
      <w:proofErr w:type="spellEnd"/>
      <w:r>
        <w:rPr>
          <w:rFonts w:ascii="Times New Roman" w:hAnsi="Times New Roman" w:cs="Times New Roman"/>
        </w:rPr>
        <w:t xml:space="preserve"> class to read in the text file character by character. The scanner consists of a series of if-else statements to determine token for each character(s) read in, and at the same time checks for characters found in the sample program that are not part of the project language grammar.</w:t>
      </w:r>
    </w:p>
    <w:p w14:paraId="074B124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rPr>
      </w:pPr>
    </w:p>
    <w:p w14:paraId="6609DC94" w14:textId="77777777" w:rsidR="00F71D53" w:rsidRPr="00836813" w:rsidRDefault="00F71D53" w:rsidP="00836813">
      <w:pPr>
        <w:pStyle w:val="Heading2"/>
      </w:pPr>
      <w:bookmarkStart w:id="2" w:name="_Toc440751526"/>
      <w:r w:rsidRPr="00836813">
        <w:t>Parser</w:t>
      </w:r>
      <w:bookmarkEnd w:id="2"/>
    </w:p>
    <w:p w14:paraId="235FF3F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sz w:val="28"/>
          <w:szCs w:val="28"/>
        </w:rPr>
      </w:pPr>
    </w:p>
    <w:p w14:paraId="331FB256"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parser takes in the file of tokens created by the scanner (“filename-output.txt”) and reads the tokens one by one. As the parser reads in tokens it checks to see if the program is syntactically correct according to the language grammar. </w:t>
      </w:r>
    </w:p>
    <w:p w14:paraId="62095206"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A9CA6A5" w14:textId="77777777" w:rsidR="0083681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parser is implemented in several methods in the Interpreter class. There is roughly one method for every grammar rule, which determines if the order of the tokens found is a valid part of the grammar. The parser is started when </w:t>
      </w:r>
      <w:proofErr w:type="gramStart"/>
      <w:r>
        <w:rPr>
          <w:rFonts w:ascii="Times New Roman" w:hAnsi="Times New Roman" w:cs="Times New Roman"/>
        </w:rPr>
        <w:t>program(</w:t>
      </w:r>
      <w:proofErr w:type="gramEnd"/>
      <w:r>
        <w:rPr>
          <w:rFonts w:ascii="Times New Roman" w:hAnsi="Times New Roman" w:cs="Times New Roman"/>
        </w:rPr>
        <w:t xml:space="preserve">) in main(String </w:t>
      </w:r>
      <w:proofErr w:type="spellStart"/>
      <w:r>
        <w:rPr>
          <w:rFonts w:ascii="Times New Roman" w:hAnsi="Times New Roman" w:cs="Times New Roman"/>
        </w:rPr>
        <w:t>args</w:t>
      </w:r>
      <w:proofErr w:type="spellEnd"/>
      <w:r>
        <w:rPr>
          <w:rFonts w:ascii="Times New Roman" w:hAnsi="Times New Roman" w:cs="Times New Roman"/>
        </w:rPr>
        <w:t xml:space="preserve">[]) is called. </w:t>
      </w:r>
      <w:proofErr w:type="gramStart"/>
      <w:r>
        <w:rPr>
          <w:rFonts w:ascii="Times New Roman" w:hAnsi="Times New Roman" w:cs="Times New Roman"/>
        </w:rPr>
        <w:t>Program(</w:t>
      </w:r>
      <w:proofErr w:type="gramEnd"/>
      <w:r>
        <w:rPr>
          <w:rFonts w:ascii="Times New Roman" w:hAnsi="Times New Roman" w:cs="Times New Roman"/>
        </w:rPr>
        <w:t xml:space="preserve">) calls the appropriate grammar rule methods as it reads in tokens. If one of the methods fails the program will output “PARSER: FAIL”; however, if all the methods called by </w:t>
      </w:r>
      <w:proofErr w:type="gramStart"/>
      <w:r>
        <w:rPr>
          <w:rFonts w:ascii="Times New Roman" w:hAnsi="Times New Roman" w:cs="Times New Roman"/>
        </w:rPr>
        <w:t>program(</w:t>
      </w:r>
      <w:proofErr w:type="gramEnd"/>
      <w:r>
        <w:rPr>
          <w:rFonts w:ascii="Times New Roman" w:hAnsi="Times New Roman" w:cs="Times New Roman"/>
        </w:rPr>
        <w:t>) are true then the program will output “PARSER: SUCCESS”.</w:t>
      </w:r>
    </w:p>
    <w:p w14:paraId="06B1C217" w14:textId="77777777" w:rsidR="00836813" w:rsidRDefault="0083681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rPr>
      </w:pPr>
    </w:p>
    <w:p w14:paraId="6C6F9E08" w14:textId="77777777" w:rsidR="00F71D53" w:rsidRPr="00836813" w:rsidRDefault="00F71D53" w:rsidP="00836813">
      <w:pPr>
        <w:pStyle w:val="Heading2"/>
      </w:pPr>
      <w:bookmarkStart w:id="3" w:name="_Toc440751527"/>
      <w:r w:rsidRPr="00836813">
        <w:t>Postfix</w:t>
      </w:r>
      <w:bookmarkEnd w:id="3"/>
    </w:p>
    <w:p w14:paraId="110E832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sz w:val="28"/>
          <w:szCs w:val="28"/>
        </w:rPr>
      </w:pPr>
    </w:p>
    <w:p w14:paraId="74CA5EE2"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postfix part of the program arranges the tokens found by the scanner in the order in which they should be executed, and puts them in an array called </w:t>
      </w:r>
      <w:proofErr w:type="gramStart"/>
      <w:r>
        <w:rPr>
          <w:rFonts w:ascii="Times New Roman" w:hAnsi="Times New Roman" w:cs="Times New Roman"/>
        </w:rPr>
        <w:t>postfix[</w:t>
      </w:r>
      <w:proofErr w:type="gramEnd"/>
      <w:r>
        <w:rPr>
          <w:rFonts w:ascii="Times New Roman" w:hAnsi="Times New Roman" w:cs="Times New Roman"/>
        </w:rPr>
        <w:t xml:space="preserve">]. For example, an operation token is immediately executed as soon as it is found in the postfix array. </w:t>
      </w:r>
    </w:p>
    <w:p w14:paraId="12A6FDA3"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B5D21AB"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postfix generation is implemented within the parser methods for given grammar rules. In the postfix array, identifiers, integer constants, word elements (letter &amp; digits within quotes), and set elements are stored as two part tokens, while all operations are stored as one-part tokens. For example, for the identifier x to be added to the postfix array, the the first part of the token should be the x's type, and the second part should be x's position in the symbol table. For a constant to be added, the the first part of the token should be the token code for constant, and the second token should be the actual value of the constant. </w:t>
      </w:r>
    </w:p>
    <w:p w14:paraId="2EE17397"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A1C32DD"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lastRenderedPageBreak/>
        <w:t>Branching tokens were created for this part of the program to be able to handle how loops and conditional statements should be executed. The glossary for the postfix token codes can be found in section 4 of this document.</w:t>
      </w:r>
    </w:p>
    <w:p w14:paraId="46D7F4F1" w14:textId="77777777" w:rsidR="00F71D53" w:rsidRPr="00836813" w:rsidRDefault="00F71D53" w:rsidP="00836813">
      <w:pPr>
        <w:pStyle w:val="Heading2"/>
      </w:pPr>
    </w:p>
    <w:p w14:paraId="65DCA547" w14:textId="77777777" w:rsidR="00F71D53" w:rsidRPr="00836813" w:rsidRDefault="00F71D53" w:rsidP="00836813">
      <w:pPr>
        <w:pStyle w:val="Heading2"/>
      </w:pPr>
      <w:bookmarkStart w:id="4" w:name="_Toc440751528"/>
      <w:r w:rsidRPr="00836813">
        <w:t>Symbol Table</w:t>
      </w:r>
      <w:bookmarkEnd w:id="4"/>
    </w:p>
    <w:p w14:paraId="5CBD8BE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sz w:val="28"/>
          <w:szCs w:val="28"/>
        </w:rPr>
      </w:pPr>
    </w:p>
    <w:p w14:paraId="6EADFBF4"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Symbol Table holds the identifiers declared in the sample program. The symbol table is implemented in the </w:t>
      </w:r>
      <w:proofErr w:type="spellStart"/>
      <w:r>
        <w:rPr>
          <w:rFonts w:ascii="Times New Roman" w:hAnsi="Times New Roman" w:cs="Times New Roman"/>
        </w:rPr>
        <w:t>SymbolTable</w:t>
      </w:r>
      <w:proofErr w:type="spellEnd"/>
      <w:r>
        <w:rPr>
          <w:rFonts w:ascii="Times New Roman" w:hAnsi="Times New Roman" w:cs="Times New Roman"/>
        </w:rPr>
        <w:t xml:space="preserve"> class, and here an array of </w:t>
      </w:r>
      <w:proofErr w:type="spellStart"/>
      <w:r>
        <w:rPr>
          <w:rFonts w:ascii="Times New Roman" w:hAnsi="Times New Roman" w:cs="Times New Roman"/>
        </w:rPr>
        <w:t>SymbolTableElement</w:t>
      </w:r>
      <w:proofErr w:type="spellEnd"/>
      <w:r>
        <w:rPr>
          <w:rFonts w:ascii="Times New Roman" w:hAnsi="Times New Roman" w:cs="Times New Roman"/>
        </w:rPr>
        <w:t xml:space="preserve"> objects is created to hold the identifiers.</w:t>
      </w:r>
    </w:p>
    <w:p w14:paraId="23A7BF52"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7563740B"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SymbolTableElement</w:t>
      </w:r>
      <w:proofErr w:type="spellEnd"/>
      <w:r>
        <w:rPr>
          <w:rFonts w:ascii="Times New Roman" w:hAnsi="Times New Roman" w:cs="Times New Roman"/>
        </w:rPr>
        <w:t xml:space="preserve"> class represents an identifier object. Some of the attributes associated with the </w:t>
      </w:r>
      <w:proofErr w:type="spellStart"/>
      <w:r>
        <w:rPr>
          <w:rFonts w:ascii="Times New Roman" w:hAnsi="Times New Roman" w:cs="Times New Roman"/>
        </w:rPr>
        <w:t>SymbolTableElements</w:t>
      </w:r>
      <w:proofErr w:type="spellEnd"/>
      <w:r>
        <w:rPr>
          <w:rFonts w:ascii="Times New Roman" w:hAnsi="Times New Roman" w:cs="Times New Roman"/>
        </w:rPr>
        <w:t xml:space="preserve"> are type, name, value, and, </w:t>
      </w:r>
      <w:proofErr w:type="spellStart"/>
      <w:r>
        <w:rPr>
          <w:rFonts w:ascii="Times New Roman" w:hAnsi="Times New Roman" w:cs="Times New Roman"/>
        </w:rPr>
        <w:t>max_size</w:t>
      </w:r>
      <w:proofErr w:type="spellEnd"/>
      <w:r>
        <w:rPr>
          <w:rFonts w:ascii="Times New Roman" w:hAnsi="Times New Roman" w:cs="Times New Roman"/>
        </w:rPr>
        <w:t xml:space="preserve"> and </w:t>
      </w:r>
      <w:proofErr w:type="spellStart"/>
      <w:r>
        <w:rPr>
          <w:rFonts w:ascii="Times New Roman" w:hAnsi="Times New Roman" w:cs="Times New Roman"/>
        </w:rPr>
        <w:t>curr_size</w:t>
      </w:r>
      <w:proofErr w:type="spellEnd"/>
      <w:r>
        <w:rPr>
          <w:rFonts w:ascii="Times New Roman" w:hAnsi="Times New Roman" w:cs="Times New Roman"/>
        </w:rPr>
        <w:t xml:space="preserve"> (for set identifiers). </w:t>
      </w:r>
    </w:p>
    <w:p w14:paraId="0367C03D"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E46898D"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identifiers are added to the symbol table in the Parser part of the program, and the values of the identifiers are modified in the execution part of the program whenever an assign operation occurs. </w:t>
      </w:r>
    </w:p>
    <w:p w14:paraId="3317B23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rPr>
      </w:pPr>
    </w:p>
    <w:p w14:paraId="2F1C2F69" w14:textId="77777777" w:rsidR="00F71D53" w:rsidRPr="00836813" w:rsidRDefault="00F71D53" w:rsidP="00836813">
      <w:pPr>
        <w:pStyle w:val="Heading2"/>
      </w:pPr>
      <w:bookmarkStart w:id="5" w:name="_Toc440751529"/>
      <w:r w:rsidRPr="00836813">
        <w:t>Executing test programs</w:t>
      </w:r>
      <w:bookmarkEnd w:id="5"/>
      <w:r w:rsidRPr="00836813">
        <w:tab/>
      </w:r>
    </w:p>
    <w:p w14:paraId="6753A3A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sz w:val="28"/>
          <w:szCs w:val="28"/>
        </w:rPr>
      </w:pPr>
    </w:p>
    <w:p w14:paraId="0EBA8667"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Times New Roman" w:hAnsi="Times New Roman" w:cs="Times New Roman"/>
        </w:rPr>
      </w:pPr>
      <w:r>
        <w:rPr>
          <w:rFonts w:ascii="Times New Roman" w:hAnsi="Times New Roman" w:cs="Times New Roman"/>
        </w:rPr>
        <w:t xml:space="preserve">The last part of the program is to execute the sample program text file that was read in by the scanner. </w:t>
      </w:r>
    </w:p>
    <w:p w14:paraId="24C2E880"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Times New Roman" w:hAnsi="Times New Roman" w:cs="Times New Roman"/>
        </w:rPr>
      </w:pPr>
    </w:p>
    <w:p w14:paraId="645E2A20"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Times New Roman" w:hAnsi="Times New Roman" w:cs="Times New Roman"/>
        </w:rPr>
      </w:pPr>
      <w:r>
        <w:rPr>
          <w:rFonts w:ascii="Times New Roman" w:hAnsi="Times New Roman" w:cs="Times New Roman"/>
        </w:rPr>
        <w:t xml:space="preserve">The implementation for executing the sample program text file is done in the Execution class. A 2D array called </w:t>
      </w:r>
      <w:proofErr w:type="spellStart"/>
      <w:proofErr w:type="gramStart"/>
      <w:r>
        <w:rPr>
          <w:rFonts w:ascii="Times New Roman" w:hAnsi="Times New Roman" w:cs="Times New Roman"/>
        </w:rPr>
        <w:t>runStack</w:t>
      </w:r>
      <w:proofErr w:type="spellEnd"/>
      <w:r>
        <w:rPr>
          <w:rFonts w:ascii="Times New Roman" w:hAnsi="Times New Roman" w:cs="Times New Roman"/>
        </w:rPr>
        <w:t>[</w:t>
      </w:r>
      <w:proofErr w:type="gramEnd"/>
      <w:r>
        <w:rPr>
          <w:rFonts w:ascii="Times New Roman" w:hAnsi="Times New Roman" w:cs="Times New Roman"/>
        </w:rPr>
        <w:t xml:space="preserve">][] is defined in this class. </w:t>
      </w:r>
      <w:proofErr w:type="spellStart"/>
      <w:proofErr w:type="gramStart"/>
      <w:r>
        <w:rPr>
          <w:rFonts w:ascii="Times New Roman" w:hAnsi="Times New Roman" w:cs="Times New Roman"/>
        </w:rPr>
        <w:t>RunStack</w:t>
      </w:r>
      <w:proofErr w:type="spellEnd"/>
      <w:r>
        <w:rPr>
          <w:rFonts w:ascii="Times New Roman" w:hAnsi="Times New Roman" w:cs="Times New Roman"/>
        </w:rPr>
        <w:t>[</w:t>
      </w:r>
      <w:proofErr w:type="gramEnd"/>
      <w:r>
        <w:rPr>
          <w:rFonts w:ascii="Times New Roman" w:hAnsi="Times New Roman" w:cs="Times New Roman"/>
        </w:rPr>
        <w:t xml:space="preserve">][] holds the operands and jump positions so that when an operation token is discovered, the elements at the top of the </w:t>
      </w:r>
      <w:proofErr w:type="spellStart"/>
      <w:r>
        <w:rPr>
          <w:rFonts w:ascii="Times New Roman" w:hAnsi="Times New Roman" w:cs="Times New Roman"/>
        </w:rPr>
        <w:t>runStack</w:t>
      </w:r>
      <w:proofErr w:type="spellEnd"/>
      <w:r>
        <w:rPr>
          <w:rFonts w:ascii="Times New Roman" w:hAnsi="Times New Roman" w:cs="Times New Roman"/>
        </w:rPr>
        <w:t xml:space="preserve"> are computed with the discovered operation. </w:t>
      </w:r>
    </w:p>
    <w:p w14:paraId="0B82ED3D"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Times New Roman" w:hAnsi="Times New Roman" w:cs="Times New Roman"/>
        </w:rPr>
      </w:pPr>
    </w:p>
    <w:p w14:paraId="38D3E7F2"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Times New Roman" w:hAnsi="Times New Roman" w:cs="Times New Roman"/>
        </w:rPr>
      </w:pPr>
      <w:r>
        <w:rPr>
          <w:rFonts w:ascii="Times New Roman" w:hAnsi="Times New Roman" w:cs="Times New Roman"/>
        </w:rPr>
        <w:t xml:space="preserve">The method </w:t>
      </w:r>
      <w:proofErr w:type="spellStart"/>
      <w:proofErr w:type="gramStart"/>
      <w:r>
        <w:rPr>
          <w:rFonts w:ascii="Times New Roman" w:hAnsi="Times New Roman" w:cs="Times New Roman"/>
        </w:rPr>
        <w:t>RunProgram</w:t>
      </w:r>
      <w:proofErr w:type="spellEnd"/>
      <w:r>
        <w:rPr>
          <w:rFonts w:ascii="Times New Roman" w:hAnsi="Times New Roman" w:cs="Times New Roman"/>
        </w:rPr>
        <w:t>(</w:t>
      </w:r>
      <w:proofErr w:type="gramEnd"/>
      <w:r>
        <w:rPr>
          <w:rFonts w:ascii="Times New Roman" w:hAnsi="Times New Roman" w:cs="Times New Roman"/>
        </w:rPr>
        <w:t xml:space="preserve">) takes in the postfix array and reads in each token. </w:t>
      </w:r>
      <w:proofErr w:type="spellStart"/>
      <w:proofErr w:type="gramStart"/>
      <w:r>
        <w:rPr>
          <w:rFonts w:ascii="Times New Roman" w:hAnsi="Times New Roman" w:cs="Times New Roman"/>
        </w:rPr>
        <w:t>RunProgram</w:t>
      </w:r>
      <w:proofErr w:type="spellEnd"/>
      <w:r>
        <w:rPr>
          <w:rFonts w:ascii="Times New Roman" w:hAnsi="Times New Roman" w:cs="Times New Roman"/>
        </w:rPr>
        <w:t>(</w:t>
      </w:r>
      <w:proofErr w:type="gramEnd"/>
      <w:r>
        <w:rPr>
          <w:rFonts w:ascii="Times New Roman" w:hAnsi="Times New Roman" w:cs="Times New Roman"/>
        </w:rPr>
        <w:t xml:space="preserve">) consists of a switch statement which evaluates the token read in, so as to decide which switch statement case the currently read token falls into. Each case takes care of adding the appropriate elements to the </w:t>
      </w:r>
      <w:proofErr w:type="spellStart"/>
      <w:r>
        <w:rPr>
          <w:rFonts w:ascii="Times New Roman" w:hAnsi="Times New Roman" w:cs="Times New Roman"/>
        </w:rPr>
        <w:t>runStack</w:t>
      </w:r>
      <w:proofErr w:type="spellEnd"/>
      <w:r>
        <w:rPr>
          <w:rFonts w:ascii="Times New Roman" w:hAnsi="Times New Roman" w:cs="Times New Roman"/>
        </w:rPr>
        <w:t xml:space="preserve"> and computing the appropriate operations. The symbol table is also updated when the sample program assigns a value to an identifier.</w:t>
      </w:r>
    </w:p>
    <w:p w14:paraId="3475FDE4" w14:textId="77777777" w:rsidR="00F71D53" w:rsidRDefault="00F71D53" w:rsidP="00836813">
      <w:pPr>
        <w:rPr>
          <w:rFonts w:ascii="Times New Roman" w:hAnsi="Times New Roman" w:cs="Times New Roman"/>
        </w:rPr>
      </w:pPr>
      <w:r>
        <w:rPr>
          <w:rFonts w:ascii="Times New Roman" w:hAnsi="Times New Roman" w:cs="Times New Roman"/>
        </w:rPr>
        <w:br w:type="page"/>
      </w:r>
    </w:p>
    <w:p w14:paraId="2D99D88A" w14:textId="77777777" w:rsidR="00F71D53" w:rsidRDefault="00F71D53" w:rsidP="00836813">
      <w:pPr>
        <w:pStyle w:val="Heading1"/>
      </w:pPr>
      <w:bookmarkStart w:id="6" w:name="_Toc440751530"/>
      <w:r>
        <w:lastRenderedPageBreak/>
        <w:t>Limitations</w:t>
      </w:r>
      <w:bookmarkEnd w:id="6"/>
    </w:p>
    <w:p w14:paraId="73583B89" w14:textId="77777777" w:rsidR="00AD3C9F" w:rsidRPr="00AD3C9F" w:rsidRDefault="00AD3C9F" w:rsidP="00AD3C9F"/>
    <w:p w14:paraId="0214EF44"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Features from the project language grammar that are not implemented in the program are:</w:t>
      </w:r>
    </w:p>
    <w:p w14:paraId="782BC1F7" w14:textId="77777777" w:rsidR="00F71D53" w:rsidRDefault="00F71D53" w:rsidP="00F71D53">
      <w:pPr>
        <w:widowControl w:val="0"/>
        <w:numPr>
          <w:ilvl w:val="0"/>
          <w:numId w:val="9"/>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Times New Roman" w:hAnsi="Times New Roman" w:cs="Times New Roman"/>
        </w:rPr>
      </w:pPr>
      <w:r>
        <w:rPr>
          <w:rFonts w:ascii="Times New Roman" w:hAnsi="Times New Roman" w:cs="Times New Roman"/>
        </w:rPr>
        <w:t xml:space="preserve">All the operations for integers can be executed except </w:t>
      </w:r>
    </w:p>
    <w:p w14:paraId="41BD1EC3" w14:textId="77777777" w:rsidR="00F71D53" w:rsidRDefault="00F71D53" w:rsidP="00AD3C9F">
      <w:pPr>
        <w:widowControl w:val="0"/>
        <w:numPr>
          <w:ilvl w:val="1"/>
          <w:numId w:val="15"/>
        </w:numPr>
        <w:tabs>
          <w:tab w:val="left" w:pos="1440"/>
          <w:tab w:val="left" w:pos="180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rPr>
      </w:pPr>
      <w:r>
        <w:rPr>
          <w:rFonts w:ascii="Times New Roman" w:hAnsi="Times New Roman" w:cs="Times New Roman"/>
        </w:rPr>
        <w:t xml:space="preserve">read </w:t>
      </w:r>
    </w:p>
    <w:p w14:paraId="0F51FD54" w14:textId="77777777" w:rsidR="00F71D53" w:rsidRDefault="00F71D53" w:rsidP="00AD3C9F">
      <w:pPr>
        <w:widowControl w:val="0"/>
        <w:numPr>
          <w:ilvl w:val="1"/>
          <w:numId w:val="16"/>
        </w:numPr>
        <w:tabs>
          <w:tab w:val="left" w:pos="1440"/>
          <w:tab w:val="left" w:pos="180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rPr>
      </w:pPr>
      <w:r>
        <w:rPr>
          <w:rFonts w:ascii="Times New Roman" w:hAnsi="Times New Roman" w:cs="Times New Roman"/>
        </w:rPr>
        <w:t>random</w:t>
      </w:r>
    </w:p>
    <w:p w14:paraId="06A8E8B7" w14:textId="687F3745" w:rsidR="00F71D53" w:rsidRPr="00AD3C9F" w:rsidRDefault="00F71D53" w:rsidP="00AD3C9F">
      <w:pPr>
        <w:pStyle w:val="ListParagraph"/>
        <w:widowControl w:val="0"/>
        <w:numPr>
          <w:ilvl w:val="1"/>
          <w:numId w:val="16"/>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rPr>
      </w:pPr>
      <w:r w:rsidRPr="00AD3C9F">
        <w:rPr>
          <w:rFonts w:ascii="Times New Roman" w:hAnsi="Times New Roman" w:cs="Times New Roman"/>
        </w:rPr>
        <w:t>Binary operations for sets can only be done between identifiers declared as sets, or between sets not declared as identifiers. Binary operations between an identifier declared as a set, and a set not declared as an identifier can</w:t>
      </w:r>
      <w:r w:rsidR="00AD3C9F">
        <w:rPr>
          <w:rFonts w:ascii="Times New Roman" w:hAnsi="Times New Roman" w:cs="Times New Roman"/>
        </w:rPr>
        <w:t>not be executed. For example:</w:t>
      </w:r>
    </w:p>
    <w:p w14:paraId="18F47393" w14:textId="77777777" w:rsidR="00F71D53" w:rsidRPr="00AD3C9F" w:rsidRDefault="00F71D53" w:rsidP="00AD3C9F">
      <w:pPr>
        <w:pStyle w:val="ListParagraph"/>
        <w:widowControl w:val="0"/>
        <w:numPr>
          <w:ilvl w:val="6"/>
          <w:numId w:val="22"/>
        </w:numPr>
        <w:tabs>
          <w:tab w:val="left" w:pos="1440"/>
          <w:tab w:val="left" w:pos="18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D3C9F">
        <w:rPr>
          <w:rFonts w:ascii="Times New Roman" w:hAnsi="Times New Roman" w:cs="Times New Roman"/>
        </w:rPr>
        <w:t xml:space="preserve">The compiler can execute “declare set 10 a, b, c $ </w:t>
      </w:r>
      <w:proofErr w:type="gramStart"/>
      <w:r w:rsidRPr="00AD3C9F">
        <w:rPr>
          <w:rFonts w:ascii="Times New Roman" w:hAnsi="Times New Roman" w:cs="Times New Roman"/>
        </w:rPr>
        <w:t>a :</w:t>
      </w:r>
      <w:proofErr w:type="gramEnd"/>
      <w:r w:rsidRPr="00AD3C9F">
        <w:rPr>
          <w:rFonts w:ascii="Times New Roman" w:hAnsi="Times New Roman" w:cs="Times New Roman"/>
        </w:rPr>
        <w:t>= {1,2,3,}; b := {4,5,6}; c := a +b ##”</w:t>
      </w:r>
    </w:p>
    <w:p w14:paraId="75027FA1" w14:textId="77777777" w:rsidR="00F71D53" w:rsidRPr="00AD3C9F" w:rsidRDefault="00F71D53" w:rsidP="00AD3C9F">
      <w:pPr>
        <w:pStyle w:val="ListParagraph"/>
        <w:widowControl w:val="0"/>
        <w:numPr>
          <w:ilvl w:val="6"/>
          <w:numId w:val="22"/>
        </w:numPr>
        <w:tabs>
          <w:tab w:val="left" w:pos="1440"/>
          <w:tab w:val="left" w:pos="18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D3C9F">
        <w:rPr>
          <w:rFonts w:ascii="Times New Roman" w:hAnsi="Times New Roman" w:cs="Times New Roman"/>
        </w:rPr>
        <w:t xml:space="preserve">The compiler can execute “declare set 10 a $ </w:t>
      </w:r>
      <w:proofErr w:type="gramStart"/>
      <w:r w:rsidRPr="00AD3C9F">
        <w:rPr>
          <w:rFonts w:ascii="Times New Roman" w:hAnsi="Times New Roman" w:cs="Times New Roman"/>
        </w:rPr>
        <w:t>a :</w:t>
      </w:r>
      <w:proofErr w:type="gramEnd"/>
      <w:r w:rsidRPr="00AD3C9F">
        <w:rPr>
          <w:rFonts w:ascii="Times New Roman" w:hAnsi="Times New Roman" w:cs="Times New Roman"/>
        </w:rPr>
        <w:t xml:space="preserve">= {1,2,3} + {4,5,6} ##” </w:t>
      </w:r>
    </w:p>
    <w:p w14:paraId="7BE72A49" w14:textId="77777777" w:rsidR="00F71D53" w:rsidRPr="00AD3C9F" w:rsidRDefault="00F71D53" w:rsidP="00AD3C9F">
      <w:pPr>
        <w:pStyle w:val="ListParagraph"/>
        <w:widowControl w:val="0"/>
        <w:numPr>
          <w:ilvl w:val="6"/>
          <w:numId w:val="22"/>
        </w:numPr>
        <w:tabs>
          <w:tab w:val="left" w:pos="1440"/>
          <w:tab w:val="left" w:pos="18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D3C9F">
        <w:rPr>
          <w:rFonts w:ascii="Times New Roman" w:hAnsi="Times New Roman" w:cs="Times New Roman"/>
        </w:rPr>
        <w:t xml:space="preserve">However, the compiler cannot execute “declare set 10 a, b $ </w:t>
      </w:r>
      <w:proofErr w:type="gramStart"/>
      <w:r w:rsidRPr="00AD3C9F">
        <w:rPr>
          <w:rFonts w:ascii="Times New Roman" w:hAnsi="Times New Roman" w:cs="Times New Roman"/>
        </w:rPr>
        <w:t>a :</w:t>
      </w:r>
      <w:proofErr w:type="gramEnd"/>
      <w:r w:rsidRPr="00AD3C9F">
        <w:rPr>
          <w:rFonts w:ascii="Times New Roman" w:hAnsi="Times New Roman" w:cs="Times New Roman"/>
        </w:rPr>
        <w:t>= {1,2,3,4}; b := a + {5,6,7} ##”</w:t>
      </w:r>
    </w:p>
    <w:p w14:paraId="6E4E3AD0" w14:textId="5E7DF75F" w:rsidR="00F71D53" w:rsidRPr="00AD3C9F" w:rsidRDefault="00FC17C0" w:rsidP="00AD3C9F">
      <w:pPr>
        <w:pStyle w:val="ListParagraph"/>
        <w:widowControl w:val="0"/>
        <w:numPr>
          <w:ilvl w:val="0"/>
          <w:numId w:val="20"/>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Conditional statements for sets does not work. </w:t>
      </w:r>
      <w:bookmarkStart w:id="7" w:name="_GoBack"/>
      <w:bookmarkEnd w:id="7"/>
    </w:p>
    <w:p w14:paraId="4A3326FC" w14:textId="77777777" w:rsidR="00F71D53" w:rsidRDefault="00F71D53" w:rsidP="00836813">
      <w:pPr>
        <w:pStyle w:val="Heading1"/>
        <w:rPr>
          <w:sz w:val="28"/>
          <w:szCs w:val="28"/>
        </w:rPr>
      </w:pPr>
      <w:bookmarkStart w:id="8" w:name="_Toc440751531"/>
      <w:r>
        <w:t>Program Execution Instructions and Program Output</w:t>
      </w:r>
      <w:bookmarkEnd w:id="8"/>
    </w:p>
    <w:p w14:paraId="624AE0DF" w14:textId="6DCE11E1" w:rsidR="00F71D53" w:rsidRDefault="00F71D53" w:rsidP="00AD3C9F">
      <w:pPr>
        <w:pStyle w:val="Heading2"/>
      </w:pPr>
      <w:bookmarkStart w:id="9" w:name="_Toc440751532"/>
      <w:r w:rsidRPr="00836813">
        <w:t>Instructions</w:t>
      </w:r>
      <w:bookmarkEnd w:id="9"/>
    </w:p>
    <w:p w14:paraId="1590E970" w14:textId="77777777" w:rsidR="00AD3C9F" w:rsidRPr="00AD3C9F" w:rsidRDefault="00AD3C9F" w:rsidP="00AD3C9F"/>
    <w:p w14:paraId="6DA1BCAD"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Upon running the </w:t>
      </w:r>
      <w:proofErr w:type="gramStart"/>
      <w:r>
        <w:rPr>
          <w:rFonts w:ascii="Times New Roman" w:hAnsi="Times New Roman" w:cs="Times New Roman"/>
        </w:rPr>
        <w:t>program</w:t>
      </w:r>
      <w:proofErr w:type="gramEnd"/>
      <w:r>
        <w:rPr>
          <w:rFonts w:ascii="Times New Roman" w:hAnsi="Times New Roman" w:cs="Times New Roman"/>
        </w:rPr>
        <w:t xml:space="preserve"> the user will be prompted to enter a text file to be read in – this should be a text file of a sample program. This text file is then executed by this compiler. There are sample programs included in section 5 of this document that can be used for testing. After, the program will create a file whose name will take the format, “inputtedtextfilename-output.txt”. This file is where the tokens read in will be written to. This is also the same file the parser will take in to do error-checking of the sample program’. If the parser is successful, the execution part of the program will take in the postfix array generated and compute all the operations in the sample program. </w:t>
      </w:r>
    </w:p>
    <w:p w14:paraId="70D027B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C917744" w14:textId="77777777" w:rsidR="00F71D53" w:rsidRPr="00836813" w:rsidRDefault="00F71D53" w:rsidP="00836813">
      <w:pPr>
        <w:pStyle w:val="Heading2"/>
      </w:pPr>
      <w:bookmarkStart w:id="10" w:name="_Toc440751533"/>
      <w:r w:rsidRPr="00836813">
        <w:t>Output</w:t>
      </w:r>
      <w:bookmarkEnd w:id="10"/>
    </w:p>
    <w:p w14:paraId="7399646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sz w:val="28"/>
          <w:szCs w:val="28"/>
        </w:rPr>
      </w:pPr>
    </w:p>
    <w:p w14:paraId="5EAE01F6" w14:textId="77777777" w:rsidR="00F71D53" w:rsidRDefault="00F71D53" w:rsidP="00AD3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Besides having the token codes outputted to a text file, the token codes will also be printed to the IDE’s console. Right below the token codes, the actual tokens (String version) will be printed so as to annotate the token codes. Next, a message will be printed by the parser to notify the user as to whether it was successful or not. A failure in the parser implies that the sample program contains syntax errors. If the parser notifies a failure, then the program will not be executed. However, if the parser notifies that it was successful, then the postfix array will be printed next. </w:t>
      </w:r>
      <w:proofErr w:type="gramStart"/>
      <w:r>
        <w:rPr>
          <w:rFonts w:ascii="Times New Roman" w:hAnsi="Times New Roman" w:cs="Times New Roman"/>
        </w:rPr>
        <w:t>Finally</w:t>
      </w:r>
      <w:proofErr w:type="gramEnd"/>
      <w:r>
        <w:rPr>
          <w:rFonts w:ascii="Times New Roman" w:hAnsi="Times New Roman" w:cs="Times New Roman"/>
        </w:rPr>
        <w:t xml:space="preserve"> the output of the actual sample program will be printed. There will only be output from the sample program if there is a write operation in the sample program. In case there is no write statement, the symbol table will also be printed to show the values of the identifiers after all the operations in the sample program were executed. </w:t>
      </w:r>
    </w:p>
    <w:p w14:paraId="548E10E9" w14:textId="77777777" w:rsidR="00F71D53" w:rsidRDefault="00F71D53" w:rsidP="00836813">
      <w:pPr>
        <w:pStyle w:val="Heading1"/>
      </w:pPr>
      <w:bookmarkStart w:id="11" w:name="_Toc440751534"/>
      <w:r>
        <w:lastRenderedPageBreak/>
        <w:t>Token Code Glossary</w:t>
      </w:r>
      <w:bookmarkEnd w:id="11"/>
    </w:p>
    <w:p w14:paraId="692B8C9D" w14:textId="77777777" w:rsidR="00BC2B21" w:rsidRPr="00BC2B21" w:rsidRDefault="00BC2B21" w:rsidP="00BC2B21"/>
    <w:p w14:paraId="46BE584C" w14:textId="77777777" w:rsidR="00F71D53" w:rsidRDefault="00F71D53" w:rsidP="00836813">
      <w:pPr>
        <w:pStyle w:val="Heading2"/>
      </w:pPr>
      <w:bookmarkStart w:id="12" w:name="_Toc440751535"/>
      <w:r w:rsidRPr="00836813">
        <w:t>Symbol Table</w:t>
      </w:r>
      <w:r w:rsidR="00BC2B21" w:rsidRPr="00836813">
        <w:t xml:space="preserve"> </w:t>
      </w:r>
      <w:r w:rsidRPr="00836813">
        <w:t>Token Code Glossary</w:t>
      </w:r>
      <w:bookmarkEnd w:id="12"/>
    </w:p>
    <w:p w14:paraId="0F4E3FB8" w14:textId="77777777" w:rsidR="00A615BD" w:rsidRPr="00A615BD" w:rsidRDefault="00A615BD" w:rsidP="00A615BD"/>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6813" w14:paraId="72160A9F" w14:textId="77777777" w:rsidTr="00A615BD">
        <w:tc>
          <w:tcPr>
            <w:tcW w:w="4675" w:type="dxa"/>
            <w:vAlign w:val="center"/>
          </w:tcPr>
          <w:p w14:paraId="47EF1CBB" w14:textId="77777777" w:rsidR="00836813" w:rsidRPr="00A615BD" w:rsidRDefault="00836813" w:rsidP="00C663E3">
            <w:pPr>
              <w:rPr>
                <w:rFonts w:ascii="Arial" w:hAnsi="Arial" w:cs="Arial"/>
                <w:b/>
                <w:color w:val="000000"/>
                <w:sz w:val="32"/>
                <w:szCs w:val="18"/>
              </w:rPr>
            </w:pPr>
            <w:r w:rsidRPr="00A615BD">
              <w:rPr>
                <w:rFonts w:ascii="Cambria" w:hAnsi="Cambria" w:cs="Arial"/>
                <w:b/>
                <w:color w:val="000000"/>
                <w:sz w:val="32"/>
              </w:rPr>
              <w:t>Symbols</w:t>
            </w:r>
          </w:p>
        </w:tc>
        <w:tc>
          <w:tcPr>
            <w:tcW w:w="4675" w:type="dxa"/>
            <w:vAlign w:val="center"/>
          </w:tcPr>
          <w:p w14:paraId="3B2E1630" w14:textId="77777777" w:rsidR="00836813" w:rsidRPr="00A615BD" w:rsidRDefault="00836813" w:rsidP="00C663E3">
            <w:pPr>
              <w:rPr>
                <w:rFonts w:ascii="Arial" w:hAnsi="Arial" w:cs="Arial"/>
                <w:b/>
                <w:color w:val="000000"/>
                <w:sz w:val="32"/>
                <w:szCs w:val="18"/>
              </w:rPr>
            </w:pPr>
            <w:r w:rsidRPr="00A615BD">
              <w:rPr>
                <w:rFonts w:ascii="Cambria" w:hAnsi="Cambria" w:cs="Arial"/>
                <w:b/>
                <w:color w:val="000000"/>
                <w:sz w:val="32"/>
              </w:rPr>
              <w:t xml:space="preserve">Token </w:t>
            </w:r>
            <w:proofErr w:type="spellStart"/>
            <w:r w:rsidRPr="00A615BD">
              <w:rPr>
                <w:rFonts w:ascii="Cambria" w:hAnsi="Cambria" w:cs="Arial"/>
                <w:b/>
                <w:color w:val="000000"/>
                <w:sz w:val="32"/>
              </w:rPr>
              <w:t>Int</w:t>
            </w:r>
            <w:proofErr w:type="spellEnd"/>
          </w:p>
        </w:tc>
      </w:tr>
      <w:tr w:rsidR="00836813" w14:paraId="7CBD85A2" w14:textId="77777777" w:rsidTr="00A615BD">
        <w:tc>
          <w:tcPr>
            <w:tcW w:w="4675" w:type="dxa"/>
            <w:vAlign w:val="center"/>
          </w:tcPr>
          <w:p w14:paraId="52A27823"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EOF</w:t>
            </w:r>
          </w:p>
        </w:tc>
        <w:tc>
          <w:tcPr>
            <w:tcW w:w="4675" w:type="dxa"/>
            <w:vAlign w:val="center"/>
          </w:tcPr>
          <w:p w14:paraId="3DE7B2A7"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0</w:t>
            </w:r>
          </w:p>
        </w:tc>
      </w:tr>
      <w:tr w:rsidR="00836813" w14:paraId="44DF02D5" w14:textId="77777777" w:rsidTr="00A615BD">
        <w:tc>
          <w:tcPr>
            <w:tcW w:w="4675" w:type="dxa"/>
            <w:vAlign w:val="center"/>
          </w:tcPr>
          <w:p w14:paraId="0DBC974F"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IDENTIFIER</w:t>
            </w:r>
          </w:p>
        </w:tc>
        <w:tc>
          <w:tcPr>
            <w:tcW w:w="4675" w:type="dxa"/>
            <w:vAlign w:val="center"/>
          </w:tcPr>
          <w:p w14:paraId="17056421"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1</w:t>
            </w:r>
          </w:p>
        </w:tc>
      </w:tr>
      <w:tr w:rsidR="00836813" w14:paraId="2EC53C46" w14:textId="77777777" w:rsidTr="00A615BD">
        <w:tc>
          <w:tcPr>
            <w:tcW w:w="4675" w:type="dxa"/>
            <w:vAlign w:val="center"/>
          </w:tcPr>
          <w:p w14:paraId="3A7C6BBD"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Constant</w:t>
            </w:r>
          </w:p>
        </w:tc>
        <w:tc>
          <w:tcPr>
            <w:tcW w:w="4675" w:type="dxa"/>
            <w:vAlign w:val="center"/>
          </w:tcPr>
          <w:p w14:paraId="523DFAA4"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2</w:t>
            </w:r>
          </w:p>
        </w:tc>
      </w:tr>
      <w:tr w:rsidR="00836813" w14:paraId="183EE82D" w14:textId="77777777" w:rsidTr="00A615BD">
        <w:tc>
          <w:tcPr>
            <w:tcW w:w="4675" w:type="dxa"/>
            <w:vAlign w:val="center"/>
          </w:tcPr>
          <w:p w14:paraId="5FA602F9"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SET ELEMENT</w:t>
            </w:r>
          </w:p>
        </w:tc>
        <w:tc>
          <w:tcPr>
            <w:tcW w:w="4675" w:type="dxa"/>
            <w:vAlign w:val="center"/>
          </w:tcPr>
          <w:p w14:paraId="7ECCF779"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50</w:t>
            </w:r>
          </w:p>
        </w:tc>
      </w:tr>
      <w:tr w:rsidR="00836813" w14:paraId="625976FD" w14:textId="77777777" w:rsidTr="00A615BD">
        <w:tc>
          <w:tcPr>
            <w:tcW w:w="4675" w:type="dxa"/>
            <w:vAlign w:val="center"/>
          </w:tcPr>
          <w:p w14:paraId="405DCCB5" w14:textId="77777777" w:rsidR="00836813" w:rsidRPr="00A615BD" w:rsidRDefault="00836813" w:rsidP="00C663E3">
            <w:pPr>
              <w:rPr>
                <w:rFonts w:ascii="Cambria" w:hAnsi="Cambria" w:cs="Arial"/>
                <w:color w:val="000000"/>
                <w:sz w:val="28"/>
              </w:rPr>
            </w:pPr>
            <w:r w:rsidRPr="00A615BD">
              <w:rPr>
                <w:rFonts w:ascii="Cambria" w:hAnsi="Cambria" w:cs="Arial"/>
                <w:color w:val="000000"/>
                <w:sz w:val="28"/>
              </w:rPr>
              <w:t>WORD ELEMENT</w:t>
            </w:r>
          </w:p>
        </w:tc>
        <w:tc>
          <w:tcPr>
            <w:tcW w:w="4675" w:type="dxa"/>
            <w:vAlign w:val="center"/>
          </w:tcPr>
          <w:p w14:paraId="698304BB" w14:textId="77777777" w:rsidR="00836813" w:rsidRPr="00A615BD" w:rsidRDefault="00836813" w:rsidP="00C663E3">
            <w:pPr>
              <w:rPr>
                <w:rFonts w:ascii="Cambria" w:hAnsi="Cambria" w:cs="Arial"/>
                <w:color w:val="000000"/>
                <w:sz w:val="28"/>
              </w:rPr>
            </w:pPr>
            <w:r w:rsidRPr="00A615BD">
              <w:rPr>
                <w:rFonts w:ascii="Cambria" w:hAnsi="Cambria" w:cs="Arial"/>
                <w:color w:val="000000"/>
                <w:sz w:val="28"/>
              </w:rPr>
              <w:t>128</w:t>
            </w:r>
          </w:p>
        </w:tc>
      </w:tr>
      <w:tr w:rsidR="00836813" w14:paraId="6DABCDC4" w14:textId="77777777" w:rsidTr="00A615BD">
        <w:trPr>
          <w:trHeight w:val="323"/>
        </w:trPr>
        <w:tc>
          <w:tcPr>
            <w:tcW w:w="4675" w:type="dxa"/>
            <w:vAlign w:val="center"/>
          </w:tcPr>
          <w:p w14:paraId="1D36A7D2"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DOLLAR</w:t>
            </w:r>
          </w:p>
        </w:tc>
        <w:tc>
          <w:tcPr>
            <w:tcW w:w="4675" w:type="dxa"/>
            <w:vAlign w:val="center"/>
          </w:tcPr>
          <w:p w14:paraId="54D0E9F2"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99</w:t>
            </w:r>
          </w:p>
        </w:tc>
      </w:tr>
      <w:tr w:rsidR="00836813" w14:paraId="2096BF20" w14:textId="77777777" w:rsidTr="00A615BD">
        <w:tc>
          <w:tcPr>
            <w:tcW w:w="4675" w:type="dxa"/>
            <w:vAlign w:val="center"/>
          </w:tcPr>
          <w:p w14:paraId="7301C4C5"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ERROR</w:t>
            </w:r>
          </w:p>
        </w:tc>
        <w:tc>
          <w:tcPr>
            <w:tcW w:w="4675" w:type="dxa"/>
            <w:vAlign w:val="center"/>
          </w:tcPr>
          <w:p w14:paraId="25E6C16A" w14:textId="77777777" w:rsidR="00836813" w:rsidRPr="00A615BD" w:rsidRDefault="00836813" w:rsidP="00C663E3">
            <w:pPr>
              <w:rPr>
                <w:rFonts w:ascii="Arial" w:hAnsi="Arial" w:cs="Arial"/>
                <w:color w:val="000000"/>
                <w:sz w:val="28"/>
                <w:szCs w:val="18"/>
              </w:rPr>
            </w:pPr>
            <w:r w:rsidRPr="00A615BD">
              <w:rPr>
                <w:rFonts w:ascii="Cambria" w:hAnsi="Cambria" w:cs="Arial"/>
                <w:color w:val="000000"/>
                <w:sz w:val="28"/>
              </w:rPr>
              <w:t>100</w:t>
            </w:r>
          </w:p>
        </w:tc>
      </w:tr>
    </w:tbl>
    <w:p w14:paraId="522EEA44" w14:textId="77777777" w:rsidR="00A615BD" w:rsidRPr="00836813" w:rsidRDefault="00A615BD" w:rsidP="008368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36813" w14:paraId="2854CEE3" w14:textId="77777777" w:rsidTr="00A615BD">
        <w:tc>
          <w:tcPr>
            <w:tcW w:w="3116" w:type="dxa"/>
            <w:vAlign w:val="center"/>
          </w:tcPr>
          <w:p w14:paraId="6CDE2305" w14:textId="77777777" w:rsidR="00836813" w:rsidRPr="00A615BD" w:rsidRDefault="00836813" w:rsidP="00836813">
            <w:pPr>
              <w:rPr>
                <w:rFonts w:ascii="Arial" w:hAnsi="Arial" w:cs="Arial"/>
                <w:b/>
                <w:color w:val="000000"/>
                <w:sz w:val="32"/>
                <w:szCs w:val="18"/>
              </w:rPr>
            </w:pPr>
            <w:r w:rsidRPr="00A615BD">
              <w:rPr>
                <w:rFonts w:ascii="Cambria" w:hAnsi="Cambria" w:cs="Arial"/>
                <w:b/>
                <w:color w:val="000000"/>
                <w:sz w:val="32"/>
              </w:rPr>
              <w:t>Symbols</w:t>
            </w:r>
          </w:p>
        </w:tc>
        <w:tc>
          <w:tcPr>
            <w:tcW w:w="3117" w:type="dxa"/>
            <w:vAlign w:val="center"/>
          </w:tcPr>
          <w:p w14:paraId="20F25B5F" w14:textId="77777777" w:rsidR="00836813" w:rsidRPr="00A615BD" w:rsidRDefault="00836813" w:rsidP="00836813">
            <w:pPr>
              <w:rPr>
                <w:rFonts w:ascii="Arial" w:hAnsi="Arial" w:cs="Arial"/>
                <w:b/>
                <w:color w:val="000000"/>
                <w:sz w:val="32"/>
                <w:szCs w:val="18"/>
              </w:rPr>
            </w:pPr>
            <w:r w:rsidRPr="00A615BD">
              <w:rPr>
                <w:rFonts w:ascii="Cambria" w:hAnsi="Cambria" w:cs="Arial"/>
                <w:b/>
                <w:color w:val="000000"/>
                <w:sz w:val="32"/>
              </w:rPr>
              <w:t xml:space="preserve">Token </w:t>
            </w:r>
            <w:proofErr w:type="spellStart"/>
            <w:r w:rsidRPr="00A615BD">
              <w:rPr>
                <w:rFonts w:ascii="Cambria" w:hAnsi="Cambria" w:cs="Arial"/>
                <w:b/>
                <w:color w:val="000000"/>
                <w:sz w:val="32"/>
              </w:rPr>
              <w:t>Int</w:t>
            </w:r>
            <w:proofErr w:type="spellEnd"/>
          </w:p>
        </w:tc>
        <w:tc>
          <w:tcPr>
            <w:tcW w:w="3117" w:type="dxa"/>
            <w:vAlign w:val="center"/>
          </w:tcPr>
          <w:p w14:paraId="0CA81C5D" w14:textId="77777777" w:rsidR="00836813" w:rsidRPr="00A615BD" w:rsidRDefault="00836813" w:rsidP="00836813">
            <w:pPr>
              <w:rPr>
                <w:rFonts w:ascii="Arial" w:hAnsi="Arial" w:cs="Arial"/>
                <w:b/>
                <w:color w:val="000000"/>
                <w:sz w:val="32"/>
                <w:szCs w:val="18"/>
              </w:rPr>
            </w:pPr>
            <w:r w:rsidRPr="00A615BD">
              <w:rPr>
                <w:rFonts w:ascii="Cambria" w:hAnsi="Cambria" w:cs="Arial"/>
                <w:b/>
                <w:color w:val="000000"/>
                <w:sz w:val="32"/>
              </w:rPr>
              <w:t>Language</w:t>
            </w:r>
          </w:p>
        </w:tc>
      </w:tr>
      <w:tr w:rsidR="00836813" w14:paraId="5DB1448D" w14:textId="77777777" w:rsidTr="00A615BD">
        <w:tc>
          <w:tcPr>
            <w:tcW w:w="3116" w:type="dxa"/>
            <w:vAlign w:val="center"/>
          </w:tcPr>
          <w:p w14:paraId="5891AFA8"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ASSIGN</w:t>
            </w:r>
          </w:p>
        </w:tc>
        <w:tc>
          <w:tcPr>
            <w:tcW w:w="3117" w:type="dxa"/>
            <w:vAlign w:val="center"/>
          </w:tcPr>
          <w:p w14:paraId="680CAE06"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3</w:t>
            </w:r>
          </w:p>
        </w:tc>
        <w:tc>
          <w:tcPr>
            <w:tcW w:w="3117" w:type="dxa"/>
            <w:vAlign w:val="center"/>
          </w:tcPr>
          <w:p w14:paraId="497D0EE5"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0BBC2893" w14:textId="77777777" w:rsidTr="00A615BD">
        <w:tc>
          <w:tcPr>
            <w:tcW w:w="3116" w:type="dxa"/>
            <w:vAlign w:val="center"/>
          </w:tcPr>
          <w:p w14:paraId="749FBB7F"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ENDPROG</w:t>
            </w:r>
          </w:p>
        </w:tc>
        <w:tc>
          <w:tcPr>
            <w:tcW w:w="3117" w:type="dxa"/>
            <w:vAlign w:val="center"/>
          </w:tcPr>
          <w:p w14:paraId="2EE8F505"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4</w:t>
            </w:r>
          </w:p>
        </w:tc>
        <w:tc>
          <w:tcPr>
            <w:tcW w:w="3117" w:type="dxa"/>
            <w:vAlign w:val="center"/>
          </w:tcPr>
          <w:p w14:paraId="3A0C7A49"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76399AF3" w14:textId="77777777" w:rsidTr="00A615BD">
        <w:tc>
          <w:tcPr>
            <w:tcW w:w="3116" w:type="dxa"/>
            <w:vAlign w:val="center"/>
          </w:tcPr>
          <w:p w14:paraId="4C6D5203"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GREATEREQ</w:t>
            </w:r>
          </w:p>
        </w:tc>
        <w:tc>
          <w:tcPr>
            <w:tcW w:w="3117" w:type="dxa"/>
            <w:vAlign w:val="center"/>
          </w:tcPr>
          <w:p w14:paraId="18F0294A"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5</w:t>
            </w:r>
          </w:p>
        </w:tc>
        <w:tc>
          <w:tcPr>
            <w:tcW w:w="3117" w:type="dxa"/>
            <w:vAlign w:val="center"/>
          </w:tcPr>
          <w:p w14:paraId="506CBA72"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&gt;+</w:t>
            </w:r>
          </w:p>
        </w:tc>
      </w:tr>
      <w:tr w:rsidR="00836813" w14:paraId="78AEF538" w14:textId="77777777" w:rsidTr="00A615BD">
        <w:tc>
          <w:tcPr>
            <w:tcW w:w="3116" w:type="dxa"/>
            <w:vAlign w:val="center"/>
          </w:tcPr>
          <w:p w14:paraId="1AFA5FEE"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GREATER</w:t>
            </w:r>
          </w:p>
        </w:tc>
        <w:tc>
          <w:tcPr>
            <w:tcW w:w="3117" w:type="dxa"/>
            <w:vAlign w:val="center"/>
          </w:tcPr>
          <w:p w14:paraId="123EE67C"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6</w:t>
            </w:r>
          </w:p>
        </w:tc>
        <w:tc>
          <w:tcPr>
            <w:tcW w:w="3117" w:type="dxa"/>
            <w:vAlign w:val="center"/>
          </w:tcPr>
          <w:p w14:paraId="121CDF4B"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&gt;</w:t>
            </w:r>
          </w:p>
        </w:tc>
      </w:tr>
      <w:tr w:rsidR="00836813" w14:paraId="17F93EC5" w14:textId="77777777" w:rsidTr="00A615BD">
        <w:tc>
          <w:tcPr>
            <w:tcW w:w="3116" w:type="dxa"/>
            <w:vAlign w:val="center"/>
          </w:tcPr>
          <w:p w14:paraId="6B024F4A"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LESSEQ</w:t>
            </w:r>
          </w:p>
        </w:tc>
        <w:tc>
          <w:tcPr>
            <w:tcW w:w="3117" w:type="dxa"/>
            <w:vAlign w:val="center"/>
          </w:tcPr>
          <w:p w14:paraId="52A8C417"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7</w:t>
            </w:r>
          </w:p>
        </w:tc>
        <w:tc>
          <w:tcPr>
            <w:tcW w:w="3117" w:type="dxa"/>
            <w:vAlign w:val="center"/>
          </w:tcPr>
          <w:p w14:paraId="2F778A16"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&lt;=</w:t>
            </w:r>
          </w:p>
        </w:tc>
      </w:tr>
      <w:tr w:rsidR="00836813" w14:paraId="39D8DAF2" w14:textId="77777777" w:rsidTr="00A615BD">
        <w:tc>
          <w:tcPr>
            <w:tcW w:w="3116" w:type="dxa"/>
            <w:vAlign w:val="center"/>
          </w:tcPr>
          <w:p w14:paraId="4FE9B7B3"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LESS</w:t>
            </w:r>
          </w:p>
        </w:tc>
        <w:tc>
          <w:tcPr>
            <w:tcW w:w="3117" w:type="dxa"/>
            <w:vAlign w:val="center"/>
          </w:tcPr>
          <w:p w14:paraId="54392757"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8</w:t>
            </w:r>
          </w:p>
        </w:tc>
        <w:tc>
          <w:tcPr>
            <w:tcW w:w="3117" w:type="dxa"/>
            <w:vAlign w:val="center"/>
          </w:tcPr>
          <w:p w14:paraId="2FA7223A"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&lt;</w:t>
            </w:r>
          </w:p>
        </w:tc>
      </w:tr>
      <w:tr w:rsidR="00836813" w14:paraId="16910BEC" w14:textId="77777777" w:rsidTr="00A615BD">
        <w:tc>
          <w:tcPr>
            <w:tcW w:w="3116" w:type="dxa"/>
            <w:vAlign w:val="center"/>
          </w:tcPr>
          <w:p w14:paraId="4F544184"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CONT</w:t>
            </w:r>
          </w:p>
        </w:tc>
        <w:tc>
          <w:tcPr>
            <w:tcW w:w="3117" w:type="dxa"/>
            <w:vAlign w:val="center"/>
          </w:tcPr>
          <w:p w14:paraId="6E62495B"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9</w:t>
            </w:r>
          </w:p>
        </w:tc>
        <w:tc>
          <w:tcPr>
            <w:tcW w:w="3117" w:type="dxa"/>
            <w:vAlign w:val="center"/>
          </w:tcPr>
          <w:p w14:paraId="4BA5112F"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7AF5C737" w14:textId="77777777" w:rsidTr="00A615BD">
        <w:tc>
          <w:tcPr>
            <w:tcW w:w="3116" w:type="dxa"/>
            <w:vAlign w:val="center"/>
          </w:tcPr>
          <w:p w14:paraId="55831A06"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COMMENT</w:t>
            </w:r>
          </w:p>
        </w:tc>
        <w:tc>
          <w:tcPr>
            <w:tcW w:w="3117" w:type="dxa"/>
            <w:vAlign w:val="center"/>
          </w:tcPr>
          <w:p w14:paraId="218A4859"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10</w:t>
            </w:r>
          </w:p>
        </w:tc>
        <w:tc>
          <w:tcPr>
            <w:tcW w:w="3117" w:type="dxa"/>
            <w:vAlign w:val="center"/>
          </w:tcPr>
          <w:p w14:paraId="510654F3"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56437C8B" w14:textId="77777777" w:rsidTr="00A615BD">
        <w:tc>
          <w:tcPr>
            <w:tcW w:w="3116" w:type="dxa"/>
            <w:vAlign w:val="center"/>
          </w:tcPr>
          <w:p w14:paraId="41E87A1F"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MINUS</w:t>
            </w:r>
          </w:p>
        </w:tc>
        <w:tc>
          <w:tcPr>
            <w:tcW w:w="3117" w:type="dxa"/>
            <w:vAlign w:val="center"/>
          </w:tcPr>
          <w:p w14:paraId="0EA1DBE5"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11</w:t>
            </w:r>
          </w:p>
        </w:tc>
        <w:tc>
          <w:tcPr>
            <w:tcW w:w="3117" w:type="dxa"/>
            <w:vAlign w:val="center"/>
          </w:tcPr>
          <w:p w14:paraId="727D917E"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2CFFFA3B" w14:textId="77777777" w:rsidTr="00A615BD">
        <w:tc>
          <w:tcPr>
            <w:tcW w:w="3116" w:type="dxa"/>
            <w:vAlign w:val="center"/>
          </w:tcPr>
          <w:p w14:paraId="760DBE61"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PLUS</w:t>
            </w:r>
          </w:p>
        </w:tc>
        <w:tc>
          <w:tcPr>
            <w:tcW w:w="3117" w:type="dxa"/>
            <w:vAlign w:val="center"/>
          </w:tcPr>
          <w:p w14:paraId="084D7FEF"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12</w:t>
            </w:r>
          </w:p>
        </w:tc>
        <w:tc>
          <w:tcPr>
            <w:tcW w:w="3117" w:type="dxa"/>
            <w:vAlign w:val="center"/>
          </w:tcPr>
          <w:p w14:paraId="2031AE7F"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0BDF7A63" w14:textId="77777777" w:rsidTr="00A615BD">
        <w:tc>
          <w:tcPr>
            <w:tcW w:w="3116" w:type="dxa"/>
            <w:vAlign w:val="center"/>
          </w:tcPr>
          <w:p w14:paraId="732F76D5"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MULT</w:t>
            </w:r>
          </w:p>
        </w:tc>
        <w:tc>
          <w:tcPr>
            <w:tcW w:w="3117" w:type="dxa"/>
            <w:vAlign w:val="center"/>
          </w:tcPr>
          <w:p w14:paraId="7EEEBB91"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13</w:t>
            </w:r>
          </w:p>
        </w:tc>
        <w:tc>
          <w:tcPr>
            <w:tcW w:w="3117" w:type="dxa"/>
            <w:vAlign w:val="center"/>
          </w:tcPr>
          <w:p w14:paraId="279EA2FD"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29CF4249" w14:textId="77777777" w:rsidTr="00A615BD">
        <w:tc>
          <w:tcPr>
            <w:tcW w:w="3116" w:type="dxa"/>
            <w:vAlign w:val="center"/>
          </w:tcPr>
          <w:p w14:paraId="1766DD77"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DIV</w:t>
            </w:r>
          </w:p>
        </w:tc>
        <w:tc>
          <w:tcPr>
            <w:tcW w:w="3117" w:type="dxa"/>
            <w:vAlign w:val="center"/>
          </w:tcPr>
          <w:p w14:paraId="604AEC3B"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14</w:t>
            </w:r>
          </w:p>
        </w:tc>
        <w:tc>
          <w:tcPr>
            <w:tcW w:w="3117" w:type="dxa"/>
            <w:vAlign w:val="center"/>
          </w:tcPr>
          <w:p w14:paraId="355570A5"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3F3F4999" w14:textId="77777777" w:rsidTr="00A615BD">
        <w:tc>
          <w:tcPr>
            <w:tcW w:w="3116" w:type="dxa"/>
            <w:vAlign w:val="center"/>
          </w:tcPr>
          <w:p w14:paraId="0F2EA3EB"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LPAR</w:t>
            </w:r>
          </w:p>
        </w:tc>
        <w:tc>
          <w:tcPr>
            <w:tcW w:w="3117" w:type="dxa"/>
            <w:vAlign w:val="center"/>
          </w:tcPr>
          <w:p w14:paraId="0B532718"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15</w:t>
            </w:r>
          </w:p>
        </w:tc>
        <w:tc>
          <w:tcPr>
            <w:tcW w:w="3117" w:type="dxa"/>
            <w:vAlign w:val="center"/>
          </w:tcPr>
          <w:p w14:paraId="100F8A74"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7BDE111E" w14:textId="77777777" w:rsidTr="00A615BD">
        <w:tc>
          <w:tcPr>
            <w:tcW w:w="3116" w:type="dxa"/>
            <w:vAlign w:val="center"/>
          </w:tcPr>
          <w:p w14:paraId="79F75B07"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RPAR</w:t>
            </w:r>
          </w:p>
        </w:tc>
        <w:tc>
          <w:tcPr>
            <w:tcW w:w="3117" w:type="dxa"/>
            <w:vAlign w:val="center"/>
          </w:tcPr>
          <w:p w14:paraId="216C23B1"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16</w:t>
            </w:r>
          </w:p>
        </w:tc>
        <w:tc>
          <w:tcPr>
            <w:tcW w:w="3117" w:type="dxa"/>
            <w:vAlign w:val="center"/>
          </w:tcPr>
          <w:p w14:paraId="4CA1F26D"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116C2B12" w14:textId="77777777" w:rsidTr="00A615BD">
        <w:tc>
          <w:tcPr>
            <w:tcW w:w="3116" w:type="dxa"/>
            <w:vAlign w:val="center"/>
          </w:tcPr>
          <w:p w14:paraId="11439DB8"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LBAC</w:t>
            </w:r>
          </w:p>
        </w:tc>
        <w:tc>
          <w:tcPr>
            <w:tcW w:w="3117" w:type="dxa"/>
            <w:vAlign w:val="center"/>
          </w:tcPr>
          <w:p w14:paraId="6A064C05"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17</w:t>
            </w:r>
          </w:p>
        </w:tc>
        <w:tc>
          <w:tcPr>
            <w:tcW w:w="3117" w:type="dxa"/>
            <w:vAlign w:val="center"/>
          </w:tcPr>
          <w:p w14:paraId="0E9F5428"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0CEF4055" w14:textId="77777777" w:rsidTr="00A615BD">
        <w:tc>
          <w:tcPr>
            <w:tcW w:w="3116" w:type="dxa"/>
            <w:vAlign w:val="center"/>
          </w:tcPr>
          <w:p w14:paraId="7DBD0F47"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RBRAC</w:t>
            </w:r>
          </w:p>
        </w:tc>
        <w:tc>
          <w:tcPr>
            <w:tcW w:w="3117" w:type="dxa"/>
            <w:vAlign w:val="center"/>
          </w:tcPr>
          <w:p w14:paraId="59000A68"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18</w:t>
            </w:r>
          </w:p>
        </w:tc>
        <w:tc>
          <w:tcPr>
            <w:tcW w:w="3117" w:type="dxa"/>
            <w:vAlign w:val="center"/>
          </w:tcPr>
          <w:p w14:paraId="719C1C1C"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1F604083" w14:textId="77777777" w:rsidTr="00A615BD">
        <w:tc>
          <w:tcPr>
            <w:tcW w:w="3116" w:type="dxa"/>
            <w:vAlign w:val="center"/>
          </w:tcPr>
          <w:p w14:paraId="5183AE8E"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EQUAL</w:t>
            </w:r>
          </w:p>
        </w:tc>
        <w:tc>
          <w:tcPr>
            <w:tcW w:w="3117" w:type="dxa"/>
            <w:vAlign w:val="center"/>
          </w:tcPr>
          <w:p w14:paraId="43CC67D6"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19</w:t>
            </w:r>
          </w:p>
        </w:tc>
        <w:tc>
          <w:tcPr>
            <w:tcW w:w="3117" w:type="dxa"/>
            <w:vAlign w:val="center"/>
          </w:tcPr>
          <w:p w14:paraId="13B845F3"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643183B7" w14:textId="77777777" w:rsidTr="00A615BD">
        <w:tc>
          <w:tcPr>
            <w:tcW w:w="3116" w:type="dxa"/>
            <w:vAlign w:val="center"/>
          </w:tcPr>
          <w:p w14:paraId="4A97B522"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COMMA</w:t>
            </w:r>
          </w:p>
        </w:tc>
        <w:tc>
          <w:tcPr>
            <w:tcW w:w="3117" w:type="dxa"/>
            <w:vAlign w:val="center"/>
          </w:tcPr>
          <w:p w14:paraId="390CC77F"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20</w:t>
            </w:r>
          </w:p>
        </w:tc>
        <w:tc>
          <w:tcPr>
            <w:tcW w:w="3117" w:type="dxa"/>
            <w:vAlign w:val="center"/>
          </w:tcPr>
          <w:p w14:paraId="3A4E2D6D"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7F14C1E3" w14:textId="77777777" w:rsidTr="00A615BD">
        <w:tc>
          <w:tcPr>
            <w:tcW w:w="3116" w:type="dxa"/>
            <w:vAlign w:val="center"/>
          </w:tcPr>
          <w:p w14:paraId="5A96EA81"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SEMI</w:t>
            </w:r>
          </w:p>
        </w:tc>
        <w:tc>
          <w:tcPr>
            <w:tcW w:w="3117" w:type="dxa"/>
            <w:vAlign w:val="center"/>
          </w:tcPr>
          <w:p w14:paraId="6AAF4DB3"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21</w:t>
            </w:r>
          </w:p>
        </w:tc>
        <w:tc>
          <w:tcPr>
            <w:tcW w:w="3117" w:type="dxa"/>
            <w:vAlign w:val="center"/>
          </w:tcPr>
          <w:p w14:paraId="6244A903"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2AA9EF7E" w14:textId="77777777" w:rsidTr="00A615BD">
        <w:tc>
          <w:tcPr>
            <w:tcW w:w="3116" w:type="dxa"/>
            <w:vAlign w:val="center"/>
          </w:tcPr>
          <w:p w14:paraId="5A5F0D96"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QOUTE</w:t>
            </w:r>
          </w:p>
        </w:tc>
        <w:tc>
          <w:tcPr>
            <w:tcW w:w="3117" w:type="dxa"/>
            <w:vAlign w:val="center"/>
          </w:tcPr>
          <w:p w14:paraId="0B991188"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22</w:t>
            </w:r>
          </w:p>
        </w:tc>
        <w:tc>
          <w:tcPr>
            <w:tcW w:w="3117" w:type="dxa"/>
            <w:vAlign w:val="center"/>
          </w:tcPr>
          <w:p w14:paraId="0A424050"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r w:rsidR="00836813" w14:paraId="3E4D6E59" w14:textId="77777777" w:rsidTr="00A615BD">
        <w:tc>
          <w:tcPr>
            <w:tcW w:w="3116" w:type="dxa"/>
            <w:vAlign w:val="center"/>
          </w:tcPr>
          <w:p w14:paraId="5455719D"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NOT</w:t>
            </w:r>
          </w:p>
        </w:tc>
        <w:tc>
          <w:tcPr>
            <w:tcW w:w="3117" w:type="dxa"/>
            <w:vAlign w:val="center"/>
          </w:tcPr>
          <w:p w14:paraId="6CF480C1"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48</w:t>
            </w:r>
          </w:p>
        </w:tc>
        <w:tc>
          <w:tcPr>
            <w:tcW w:w="3117" w:type="dxa"/>
            <w:vAlign w:val="center"/>
          </w:tcPr>
          <w:p w14:paraId="7AFC5B74" w14:textId="77777777" w:rsidR="00836813" w:rsidRPr="00A615BD" w:rsidRDefault="00836813" w:rsidP="00836813">
            <w:pPr>
              <w:rPr>
                <w:rFonts w:ascii="Arial" w:hAnsi="Arial" w:cs="Arial"/>
                <w:color w:val="000000"/>
                <w:sz w:val="28"/>
                <w:szCs w:val="28"/>
              </w:rPr>
            </w:pPr>
            <w:r w:rsidRPr="00A615BD">
              <w:rPr>
                <w:rFonts w:ascii="Cambria" w:hAnsi="Cambria" w:cs="Arial"/>
                <w:color w:val="000000"/>
                <w:sz w:val="28"/>
                <w:szCs w:val="28"/>
              </w:rPr>
              <w:t>#</w:t>
            </w:r>
          </w:p>
        </w:tc>
      </w:tr>
    </w:tbl>
    <w:p w14:paraId="3B8F13E4" w14:textId="77777777" w:rsidR="00BC2B21" w:rsidRDefault="00BC2B21" w:rsidP="00BC2B21"/>
    <w:p w14:paraId="7AFAD735" w14:textId="77777777" w:rsidR="00A615BD" w:rsidRDefault="00A615BD" w:rsidP="00BC2B21"/>
    <w:p w14:paraId="041F141A" w14:textId="77777777" w:rsidR="00A615BD" w:rsidRDefault="00A615BD" w:rsidP="00BC2B21"/>
    <w:p w14:paraId="3752E90F" w14:textId="77777777" w:rsidR="00A615BD" w:rsidRDefault="00A615BD" w:rsidP="00BC2B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615BD" w14:paraId="07260027" w14:textId="77777777" w:rsidTr="00A615BD">
        <w:tc>
          <w:tcPr>
            <w:tcW w:w="3116" w:type="dxa"/>
            <w:vAlign w:val="center"/>
          </w:tcPr>
          <w:p w14:paraId="02C3C676" w14:textId="77777777" w:rsidR="00A615BD" w:rsidRPr="00A615BD" w:rsidRDefault="00A615BD" w:rsidP="00C663E3">
            <w:pPr>
              <w:rPr>
                <w:rFonts w:ascii="Arial" w:hAnsi="Arial" w:cs="Arial"/>
                <w:b/>
                <w:color w:val="000000"/>
                <w:sz w:val="32"/>
                <w:szCs w:val="18"/>
              </w:rPr>
            </w:pPr>
            <w:r w:rsidRPr="00A615BD">
              <w:rPr>
                <w:rFonts w:ascii="Cambria" w:hAnsi="Cambria" w:cs="Arial"/>
                <w:b/>
                <w:color w:val="000000"/>
                <w:sz w:val="32"/>
              </w:rPr>
              <w:t>Keywords</w:t>
            </w:r>
          </w:p>
        </w:tc>
        <w:tc>
          <w:tcPr>
            <w:tcW w:w="3117" w:type="dxa"/>
            <w:vAlign w:val="center"/>
          </w:tcPr>
          <w:p w14:paraId="2BA14076" w14:textId="77777777" w:rsidR="00A615BD" w:rsidRPr="00A615BD" w:rsidRDefault="00A615BD" w:rsidP="00C663E3">
            <w:pPr>
              <w:rPr>
                <w:rFonts w:ascii="Arial" w:hAnsi="Arial" w:cs="Arial"/>
                <w:b/>
                <w:color w:val="000000"/>
                <w:sz w:val="32"/>
                <w:szCs w:val="18"/>
              </w:rPr>
            </w:pPr>
            <w:r w:rsidRPr="00A615BD">
              <w:rPr>
                <w:rFonts w:ascii="Cambria" w:hAnsi="Cambria" w:cs="Arial"/>
                <w:b/>
                <w:color w:val="000000"/>
                <w:sz w:val="32"/>
              </w:rPr>
              <w:t xml:space="preserve">Token </w:t>
            </w:r>
            <w:proofErr w:type="spellStart"/>
            <w:r w:rsidRPr="00A615BD">
              <w:rPr>
                <w:rFonts w:ascii="Cambria" w:hAnsi="Cambria" w:cs="Arial"/>
                <w:b/>
                <w:color w:val="000000"/>
                <w:sz w:val="32"/>
              </w:rPr>
              <w:t>Int</w:t>
            </w:r>
            <w:proofErr w:type="spellEnd"/>
          </w:p>
        </w:tc>
        <w:tc>
          <w:tcPr>
            <w:tcW w:w="3117" w:type="dxa"/>
            <w:vAlign w:val="center"/>
          </w:tcPr>
          <w:p w14:paraId="6432AD0F" w14:textId="77777777" w:rsidR="00A615BD" w:rsidRPr="00A615BD" w:rsidRDefault="00A615BD" w:rsidP="00C663E3">
            <w:pPr>
              <w:rPr>
                <w:rFonts w:ascii="Arial" w:hAnsi="Arial" w:cs="Arial"/>
                <w:b/>
                <w:color w:val="000000"/>
                <w:sz w:val="32"/>
                <w:szCs w:val="18"/>
              </w:rPr>
            </w:pPr>
            <w:r w:rsidRPr="00A615BD">
              <w:rPr>
                <w:rFonts w:ascii="Cambria" w:hAnsi="Cambria" w:cs="Arial"/>
                <w:b/>
                <w:color w:val="000000"/>
                <w:sz w:val="32"/>
              </w:rPr>
              <w:t>Language</w:t>
            </w:r>
          </w:p>
        </w:tc>
      </w:tr>
      <w:tr w:rsidR="00A615BD" w14:paraId="63468660" w14:textId="77777777" w:rsidTr="00A615BD">
        <w:tc>
          <w:tcPr>
            <w:tcW w:w="3116" w:type="dxa"/>
            <w:vAlign w:val="center"/>
          </w:tcPr>
          <w:p w14:paraId="57E09AA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KW_IF</w:t>
            </w:r>
          </w:p>
        </w:tc>
        <w:tc>
          <w:tcPr>
            <w:tcW w:w="3117" w:type="dxa"/>
            <w:vAlign w:val="center"/>
          </w:tcPr>
          <w:p w14:paraId="5E98F0BF"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23</w:t>
            </w:r>
          </w:p>
        </w:tc>
        <w:tc>
          <w:tcPr>
            <w:tcW w:w="3117" w:type="dxa"/>
            <w:vAlign w:val="center"/>
          </w:tcPr>
          <w:p w14:paraId="2C58BC8F"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IF</w:t>
            </w:r>
          </w:p>
        </w:tc>
      </w:tr>
      <w:tr w:rsidR="00A615BD" w14:paraId="3E32A5A3" w14:textId="77777777" w:rsidTr="00A615BD">
        <w:tc>
          <w:tcPr>
            <w:tcW w:w="3116" w:type="dxa"/>
            <w:vAlign w:val="center"/>
          </w:tcPr>
          <w:p w14:paraId="239DF535"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KW_ELSE</w:t>
            </w:r>
          </w:p>
        </w:tc>
        <w:tc>
          <w:tcPr>
            <w:tcW w:w="3117" w:type="dxa"/>
            <w:vAlign w:val="center"/>
          </w:tcPr>
          <w:p w14:paraId="7DD4AE0B"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24</w:t>
            </w:r>
          </w:p>
        </w:tc>
        <w:tc>
          <w:tcPr>
            <w:tcW w:w="3117" w:type="dxa"/>
            <w:vAlign w:val="center"/>
          </w:tcPr>
          <w:p w14:paraId="6325DA40"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ELSE</w:t>
            </w:r>
          </w:p>
        </w:tc>
      </w:tr>
      <w:tr w:rsidR="00A615BD" w14:paraId="3F065005" w14:textId="77777777" w:rsidTr="00A615BD">
        <w:tc>
          <w:tcPr>
            <w:tcW w:w="3116" w:type="dxa"/>
            <w:vAlign w:val="center"/>
          </w:tcPr>
          <w:p w14:paraId="380936A2"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KW_READ</w:t>
            </w:r>
          </w:p>
        </w:tc>
        <w:tc>
          <w:tcPr>
            <w:tcW w:w="3117" w:type="dxa"/>
            <w:vAlign w:val="center"/>
          </w:tcPr>
          <w:p w14:paraId="5481A537"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25</w:t>
            </w:r>
          </w:p>
        </w:tc>
        <w:tc>
          <w:tcPr>
            <w:tcW w:w="3117" w:type="dxa"/>
            <w:vAlign w:val="center"/>
          </w:tcPr>
          <w:p w14:paraId="0CAC09F2"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READ</w:t>
            </w:r>
          </w:p>
        </w:tc>
      </w:tr>
      <w:tr w:rsidR="00A615BD" w14:paraId="7DD722E2" w14:textId="77777777" w:rsidTr="00A615BD">
        <w:tc>
          <w:tcPr>
            <w:tcW w:w="3116" w:type="dxa"/>
            <w:vAlign w:val="center"/>
          </w:tcPr>
          <w:p w14:paraId="7038B81D"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KW_WRITE</w:t>
            </w:r>
          </w:p>
        </w:tc>
        <w:tc>
          <w:tcPr>
            <w:tcW w:w="3117" w:type="dxa"/>
            <w:vAlign w:val="center"/>
          </w:tcPr>
          <w:p w14:paraId="4AFC2ABE"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26</w:t>
            </w:r>
          </w:p>
        </w:tc>
        <w:tc>
          <w:tcPr>
            <w:tcW w:w="3117" w:type="dxa"/>
            <w:vAlign w:val="center"/>
          </w:tcPr>
          <w:p w14:paraId="47009EC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WRITE</w:t>
            </w:r>
          </w:p>
        </w:tc>
      </w:tr>
      <w:tr w:rsidR="00A615BD" w14:paraId="146EFB25" w14:textId="77777777" w:rsidTr="00A615BD">
        <w:tc>
          <w:tcPr>
            <w:tcW w:w="3116" w:type="dxa"/>
            <w:vAlign w:val="center"/>
          </w:tcPr>
          <w:p w14:paraId="416230F6"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KW_DECLARE</w:t>
            </w:r>
          </w:p>
        </w:tc>
        <w:tc>
          <w:tcPr>
            <w:tcW w:w="3117" w:type="dxa"/>
            <w:vAlign w:val="center"/>
          </w:tcPr>
          <w:p w14:paraId="6EFD26C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27</w:t>
            </w:r>
          </w:p>
        </w:tc>
        <w:tc>
          <w:tcPr>
            <w:tcW w:w="3117" w:type="dxa"/>
            <w:vAlign w:val="center"/>
          </w:tcPr>
          <w:p w14:paraId="00C4AEB5"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DECLARE</w:t>
            </w:r>
          </w:p>
        </w:tc>
      </w:tr>
      <w:tr w:rsidR="00A615BD" w14:paraId="09ABF537" w14:textId="77777777" w:rsidTr="00A615BD">
        <w:tc>
          <w:tcPr>
            <w:tcW w:w="3116" w:type="dxa"/>
            <w:vAlign w:val="center"/>
          </w:tcPr>
          <w:p w14:paraId="00A5866D"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KW_RANDOM</w:t>
            </w:r>
          </w:p>
        </w:tc>
        <w:tc>
          <w:tcPr>
            <w:tcW w:w="3117" w:type="dxa"/>
            <w:vAlign w:val="center"/>
          </w:tcPr>
          <w:p w14:paraId="6922A34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28</w:t>
            </w:r>
          </w:p>
        </w:tc>
        <w:tc>
          <w:tcPr>
            <w:tcW w:w="3117" w:type="dxa"/>
            <w:vAlign w:val="center"/>
          </w:tcPr>
          <w:p w14:paraId="70DDD7C8"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RANDOM</w:t>
            </w:r>
          </w:p>
        </w:tc>
      </w:tr>
      <w:tr w:rsidR="00A615BD" w14:paraId="3AEE93CB" w14:textId="77777777" w:rsidTr="00A615BD">
        <w:tc>
          <w:tcPr>
            <w:tcW w:w="3116" w:type="dxa"/>
            <w:vAlign w:val="center"/>
          </w:tcPr>
          <w:p w14:paraId="24EB05A4"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KW_FOR</w:t>
            </w:r>
          </w:p>
        </w:tc>
        <w:tc>
          <w:tcPr>
            <w:tcW w:w="3117" w:type="dxa"/>
            <w:vAlign w:val="center"/>
          </w:tcPr>
          <w:p w14:paraId="6744231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29</w:t>
            </w:r>
          </w:p>
        </w:tc>
        <w:tc>
          <w:tcPr>
            <w:tcW w:w="3117" w:type="dxa"/>
            <w:vAlign w:val="center"/>
          </w:tcPr>
          <w:p w14:paraId="3C022FBF"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FOR</w:t>
            </w:r>
          </w:p>
        </w:tc>
      </w:tr>
      <w:tr w:rsidR="00A615BD" w14:paraId="693AD822" w14:textId="77777777" w:rsidTr="00A615BD">
        <w:tc>
          <w:tcPr>
            <w:tcW w:w="3116" w:type="dxa"/>
            <w:vAlign w:val="center"/>
          </w:tcPr>
          <w:p w14:paraId="6DA8B1AE"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KW_TO</w:t>
            </w:r>
          </w:p>
        </w:tc>
        <w:tc>
          <w:tcPr>
            <w:tcW w:w="3117" w:type="dxa"/>
            <w:vAlign w:val="center"/>
          </w:tcPr>
          <w:p w14:paraId="7BB53F5E"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30</w:t>
            </w:r>
          </w:p>
        </w:tc>
        <w:tc>
          <w:tcPr>
            <w:tcW w:w="3117" w:type="dxa"/>
            <w:vAlign w:val="center"/>
          </w:tcPr>
          <w:p w14:paraId="734CED5C"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TO</w:t>
            </w:r>
          </w:p>
        </w:tc>
      </w:tr>
      <w:tr w:rsidR="00A615BD" w14:paraId="41EC3BDE" w14:textId="77777777" w:rsidTr="00A615BD">
        <w:tc>
          <w:tcPr>
            <w:tcW w:w="3116" w:type="dxa"/>
            <w:vAlign w:val="center"/>
          </w:tcPr>
          <w:p w14:paraId="118277FB"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KW_THEN</w:t>
            </w:r>
          </w:p>
        </w:tc>
        <w:tc>
          <w:tcPr>
            <w:tcW w:w="3117" w:type="dxa"/>
            <w:vAlign w:val="center"/>
          </w:tcPr>
          <w:p w14:paraId="554193AD"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31</w:t>
            </w:r>
          </w:p>
        </w:tc>
        <w:tc>
          <w:tcPr>
            <w:tcW w:w="3117" w:type="dxa"/>
            <w:vAlign w:val="center"/>
          </w:tcPr>
          <w:p w14:paraId="4FCB363A"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THEN</w:t>
            </w:r>
          </w:p>
        </w:tc>
      </w:tr>
      <w:tr w:rsidR="00A615BD" w14:paraId="6D2C4C46" w14:textId="77777777" w:rsidTr="00A615BD">
        <w:tc>
          <w:tcPr>
            <w:tcW w:w="3116" w:type="dxa"/>
            <w:vAlign w:val="center"/>
          </w:tcPr>
          <w:p w14:paraId="1EC18399"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KW_LOOP</w:t>
            </w:r>
          </w:p>
        </w:tc>
        <w:tc>
          <w:tcPr>
            <w:tcW w:w="3117" w:type="dxa"/>
            <w:vAlign w:val="center"/>
          </w:tcPr>
          <w:p w14:paraId="00E25728"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32</w:t>
            </w:r>
          </w:p>
        </w:tc>
        <w:tc>
          <w:tcPr>
            <w:tcW w:w="3117" w:type="dxa"/>
            <w:vAlign w:val="center"/>
          </w:tcPr>
          <w:p w14:paraId="06365374"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LOOP</w:t>
            </w:r>
          </w:p>
        </w:tc>
      </w:tr>
      <w:tr w:rsidR="00A615BD" w14:paraId="0CAEEEE8" w14:textId="77777777" w:rsidTr="00A615BD">
        <w:tc>
          <w:tcPr>
            <w:tcW w:w="3116" w:type="dxa"/>
            <w:vAlign w:val="center"/>
          </w:tcPr>
          <w:p w14:paraId="57771B89"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KW_FI</w:t>
            </w:r>
          </w:p>
        </w:tc>
        <w:tc>
          <w:tcPr>
            <w:tcW w:w="3117" w:type="dxa"/>
            <w:vAlign w:val="center"/>
          </w:tcPr>
          <w:p w14:paraId="0F684C56"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33</w:t>
            </w:r>
          </w:p>
        </w:tc>
        <w:tc>
          <w:tcPr>
            <w:tcW w:w="3117" w:type="dxa"/>
            <w:vAlign w:val="center"/>
          </w:tcPr>
          <w:p w14:paraId="2F45327F"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FI</w:t>
            </w:r>
          </w:p>
        </w:tc>
      </w:tr>
      <w:tr w:rsidR="00A615BD" w14:paraId="498840A1" w14:textId="77777777" w:rsidTr="00A615BD">
        <w:tc>
          <w:tcPr>
            <w:tcW w:w="3116" w:type="dxa"/>
            <w:vAlign w:val="center"/>
          </w:tcPr>
          <w:p w14:paraId="2E0FF9AC"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KW_ENDLOOP</w:t>
            </w:r>
          </w:p>
        </w:tc>
        <w:tc>
          <w:tcPr>
            <w:tcW w:w="3117" w:type="dxa"/>
            <w:vAlign w:val="center"/>
          </w:tcPr>
          <w:p w14:paraId="35EA0896"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34</w:t>
            </w:r>
          </w:p>
        </w:tc>
        <w:tc>
          <w:tcPr>
            <w:tcW w:w="3117" w:type="dxa"/>
            <w:vAlign w:val="center"/>
          </w:tcPr>
          <w:p w14:paraId="6E5838CF"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ENDLOOP</w:t>
            </w:r>
          </w:p>
        </w:tc>
      </w:tr>
      <w:tr w:rsidR="00A615BD" w14:paraId="20A6434C" w14:textId="77777777" w:rsidTr="00A615BD">
        <w:tc>
          <w:tcPr>
            <w:tcW w:w="3116" w:type="dxa"/>
            <w:vAlign w:val="center"/>
          </w:tcPr>
          <w:p w14:paraId="0B243BD4"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KW_SET</w:t>
            </w:r>
          </w:p>
        </w:tc>
        <w:tc>
          <w:tcPr>
            <w:tcW w:w="3117" w:type="dxa"/>
            <w:vAlign w:val="center"/>
          </w:tcPr>
          <w:p w14:paraId="0817F79B"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35</w:t>
            </w:r>
          </w:p>
        </w:tc>
        <w:tc>
          <w:tcPr>
            <w:tcW w:w="3117" w:type="dxa"/>
            <w:vAlign w:val="center"/>
          </w:tcPr>
          <w:p w14:paraId="1A82A2A5"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SET</w:t>
            </w:r>
          </w:p>
        </w:tc>
      </w:tr>
    </w:tbl>
    <w:p w14:paraId="25708CA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69D0DEE6" w14:textId="77777777" w:rsidR="00F71D53" w:rsidRDefault="00F71D53" w:rsidP="00836813">
      <w:pPr>
        <w:pStyle w:val="Heading2"/>
      </w:pPr>
      <w:bookmarkStart w:id="13" w:name="_Toc440751536"/>
      <w:r w:rsidRPr="00836813">
        <w:t>Parser Table Token Code Glossary</w:t>
      </w:r>
      <w:bookmarkEnd w:id="13"/>
    </w:p>
    <w:p w14:paraId="0D03FD8B" w14:textId="77777777" w:rsidR="00A615BD" w:rsidRPr="00A615BD" w:rsidRDefault="00A615BD" w:rsidP="00A615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615BD" w14:paraId="6338A946" w14:textId="77777777" w:rsidTr="00A615BD">
        <w:tc>
          <w:tcPr>
            <w:tcW w:w="4675" w:type="dxa"/>
            <w:vAlign w:val="center"/>
          </w:tcPr>
          <w:p w14:paraId="6D2264C2" w14:textId="77777777" w:rsidR="00A615BD" w:rsidRPr="00A615BD" w:rsidRDefault="00A615BD" w:rsidP="00C663E3">
            <w:pPr>
              <w:rPr>
                <w:rFonts w:ascii="Arial" w:hAnsi="Arial" w:cs="Arial"/>
                <w:b/>
                <w:color w:val="000000"/>
                <w:sz w:val="32"/>
                <w:szCs w:val="18"/>
              </w:rPr>
            </w:pPr>
            <w:r w:rsidRPr="00A615BD">
              <w:rPr>
                <w:rFonts w:ascii="Cambria" w:hAnsi="Cambria" w:cs="Arial"/>
                <w:b/>
                <w:color w:val="000000"/>
                <w:sz w:val="32"/>
              </w:rPr>
              <w:t>Postfix Keywords</w:t>
            </w:r>
          </w:p>
        </w:tc>
        <w:tc>
          <w:tcPr>
            <w:tcW w:w="4675" w:type="dxa"/>
            <w:vAlign w:val="center"/>
          </w:tcPr>
          <w:p w14:paraId="5B804735" w14:textId="77777777" w:rsidR="00A615BD" w:rsidRPr="00A615BD" w:rsidRDefault="00A615BD" w:rsidP="00C663E3">
            <w:pPr>
              <w:rPr>
                <w:rFonts w:ascii="Arial" w:hAnsi="Arial" w:cs="Arial"/>
                <w:b/>
                <w:color w:val="000000"/>
                <w:sz w:val="32"/>
                <w:szCs w:val="18"/>
              </w:rPr>
            </w:pPr>
            <w:r w:rsidRPr="00A615BD">
              <w:rPr>
                <w:rFonts w:ascii="Cambria" w:hAnsi="Cambria" w:cs="Arial"/>
                <w:b/>
                <w:color w:val="000000"/>
                <w:sz w:val="32"/>
              </w:rPr>
              <w:t xml:space="preserve">Token </w:t>
            </w:r>
            <w:proofErr w:type="spellStart"/>
            <w:r w:rsidRPr="00A615BD">
              <w:rPr>
                <w:rFonts w:ascii="Cambria" w:hAnsi="Cambria" w:cs="Arial"/>
                <w:b/>
                <w:color w:val="000000"/>
                <w:sz w:val="32"/>
              </w:rPr>
              <w:t>Int</w:t>
            </w:r>
            <w:proofErr w:type="spellEnd"/>
          </w:p>
        </w:tc>
      </w:tr>
      <w:tr w:rsidR="00A615BD" w14:paraId="1DA31DFB" w14:textId="77777777" w:rsidTr="00A615BD">
        <w:tc>
          <w:tcPr>
            <w:tcW w:w="4675" w:type="dxa"/>
            <w:vAlign w:val="center"/>
          </w:tcPr>
          <w:p w14:paraId="0FC2C749"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BR</w:t>
            </w:r>
          </w:p>
        </w:tc>
        <w:tc>
          <w:tcPr>
            <w:tcW w:w="4675" w:type="dxa"/>
            <w:vAlign w:val="center"/>
          </w:tcPr>
          <w:p w14:paraId="3E6401BA"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38</w:t>
            </w:r>
          </w:p>
        </w:tc>
      </w:tr>
      <w:tr w:rsidR="00A615BD" w14:paraId="05855822" w14:textId="77777777" w:rsidTr="00A615BD">
        <w:tc>
          <w:tcPr>
            <w:tcW w:w="4675" w:type="dxa"/>
            <w:vAlign w:val="center"/>
          </w:tcPr>
          <w:p w14:paraId="15C1DEC2"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BMZ</w:t>
            </w:r>
          </w:p>
        </w:tc>
        <w:tc>
          <w:tcPr>
            <w:tcW w:w="4675" w:type="dxa"/>
            <w:vAlign w:val="center"/>
          </w:tcPr>
          <w:p w14:paraId="498B7146"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39</w:t>
            </w:r>
          </w:p>
        </w:tc>
      </w:tr>
      <w:tr w:rsidR="00A615BD" w14:paraId="72B25819" w14:textId="77777777" w:rsidTr="00A615BD">
        <w:tc>
          <w:tcPr>
            <w:tcW w:w="4675" w:type="dxa"/>
            <w:vAlign w:val="center"/>
          </w:tcPr>
          <w:p w14:paraId="6792D1B0"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BM</w:t>
            </w:r>
          </w:p>
        </w:tc>
        <w:tc>
          <w:tcPr>
            <w:tcW w:w="4675" w:type="dxa"/>
            <w:vAlign w:val="center"/>
          </w:tcPr>
          <w:p w14:paraId="068335C4"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40</w:t>
            </w:r>
          </w:p>
        </w:tc>
      </w:tr>
      <w:tr w:rsidR="00A615BD" w14:paraId="480C29D5" w14:textId="77777777" w:rsidTr="00A615BD">
        <w:tc>
          <w:tcPr>
            <w:tcW w:w="4675" w:type="dxa"/>
            <w:vAlign w:val="center"/>
          </w:tcPr>
          <w:p w14:paraId="3EEAA44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BPZ</w:t>
            </w:r>
          </w:p>
        </w:tc>
        <w:tc>
          <w:tcPr>
            <w:tcW w:w="4675" w:type="dxa"/>
            <w:vAlign w:val="center"/>
          </w:tcPr>
          <w:p w14:paraId="4AAC1E1D"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41</w:t>
            </w:r>
          </w:p>
        </w:tc>
      </w:tr>
      <w:tr w:rsidR="00A615BD" w14:paraId="4909B4B8" w14:textId="77777777" w:rsidTr="00A615BD">
        <w:tc>
          <w:tcPr>
            <w:tcW w:w="4675" w:type="dxa"/>
            <w:vAlign w:val="center"/>
          </w:tcPr>
          <w:p w14:paraId="15ADAE6B"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BP</w:t>
            </w:r>
          </w:p>
        </w:tc>
        <w:tc>
          <w:tcPr>
            <w:tcW w:w="4675" w:type="dxa"/>
            <w:vAlign w:val="center"/>
          </w:tcPr>
          <w:p w14:paraId="4308F0C6"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42</w:t>
            </w:r>
          </w:p>
        </w:tc>
      </w:tr>
      <w:tr w:rsidR="00A615BD" w14:paraId="38924D9C" w14:textId="77777777" w:rsidTr="00A615BD">
        <w:tc>
          <w:tcPr>
            <w:tcW w:w="4675" w:type="dxa"/>
            <w:vAlign w:val="center"/>
          </w:tcPr>
          <w:p w14:paraId="1466DA0D"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BZ</w:t>
            </w:r>
          </w:p>
        </w:tc>
        <w:tc>
          <w:tcPr>
            <w:tcW w:w="4675" w:type="dxa"/>
            <w:vAlign w:val="center"/>
          </w:tcPr>
          <w:p w14:paraId="48C7EB15"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43</w:t>
            </w:r>
          </w:p>
        </w:tc>
      </w:tr>
      <w:tr w:rsidR="00A615BD" w14:paraId="61AC5652" w14:textId="77777777" w:rsidTr="00A615BD">
        <w:tc>
          <w:tcPr>
            <w:tcW w:w="4675" w:type="dxa"/>
            <w:vAlign w:val="center"/>
          </w:tcPr>
          <w:p w14:paraId="5FB8305D"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BNZ</w:t>
            </w:r>
          </w:p>
        </w:tc>
        <w:tc>
          <w:tcPr>
            <w:tcW w:w="4675" w:type="dxa"/>
            <w:vAlign w:val="center"/>
          </w:tcPr>
          <w:p w14:paraId="38243FB2"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44</w:t>
            </w:r>
          </w:p>
        </w:tc>
      </w:tr>
      <w:tr w:rsidR="00A615BD" w14:paraId="25FADF37" w14:textId="77777777" w:rsidTr="00A615BD">
        <w:tc>
          <w:tcPr>
            <w:tcW w:w="4675" w:type="dxa"/>
            <w:vAlign w:val="center"/>
          </w:tcPr>
          <w:p w14:paraId="2B786CA5"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UMINUS</w:t>
            </w:r>
          </w:p>
        </w:tc>
        <w:tc>
          <w:tcPr>
            <w:tcW w:w="4675" w:type="dxa"/>
            <w:vAlign w:val="center"/>
          </w:tcPr>
          <w:p w14:paraId="45ECBC26"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45</w:t>
            </w:r>
          </w:p>
        </w:tc>
      </w:tr>
      <w:tr w:rsidR="00A615BD" w14:paraId="52A6FE4D" w14:textId="77777777" w:rsidTr="00A615BD">
        <w:tc>
          <w:tcPr>
            <w:tcW w:w="4675" w:type="dxa"/>
            <w:vAlign w:val="center"/>
          </w:tcPr>
          <w:p w14:paraId="2451F98E"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READ</w:t>
            </w:r>
          </w:p>
        </w:tc>
        <w:tc>
          <w:tcPr>
            <w:tcW w:w="4675" w:type="dxa"/>
            <w:vAlign w:val="center"/>
          </w:tcPr>
          <w:p w14:paraId="77DF7561"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46</w:t>
            </w:r>
          </w:p>
        </w:tc>
      </w:tr>
      <w:tr w:rsidR="00A615BD" w14:paraId="32B760DA" w14:textId="77777777" w:rsidTr="00A615BD">
        <w:tc>
          <w:tcPr>
            <w:tcW w:w="4675" w:type="dxa"/>
            <w:vAlign w:val="center"/>
          </w:tcPr>
          <w:p w14:paraId="6B76B7BF"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WRITE</w:t>
            </w:r>
          </w:p>
        </w:tc>
        <w:tc>
          <w:tcPr>
            <w:tcW w:w="4675" w:type="dxa"/>
            <w:vAlign w:val="center"/>
          </w:tcPr>
          <w:p w14:paraId="44740A2E" w14:textId="77777777" w:rsidR="00A615BD" w:rsidRPr="00A615BD" w:rsidRDefault="00A615BD" w:rsidP="00C663E3">
            <w:pPr>
              <w:rPr>
                <w:rFonts w:ascii="Arial" w:hAnsi="Arial" w:cs="Arial"/>
                <w:color w:val="000000"/>
                <w:sz w:val="28"/>
                <w:szCs w:val="18"/>
              </w:rPr>
            </w:pPr>
            <w:r w:rsidRPr="00A615BD">
              <w:rPr>
                <w:rFonts w:ascii="Cambria" w:hAnsi="Cambria" w:cs="Arial"/>
                <w:color w:val="000000"/>
                <w:sz w:val="28"/>
              </w:rPr>
              <w:t>47</w:t>
            </w:r>
          </w:p>
        </w:tc>
      </w:tr>
    </w:tbl>
    <w:p w14:paraId="400B5261" w14:textId="77777777" w:rsidR="00A615BD" w:rsidRPr="00A615BD" w:rsidRDefault="00A615BD" w:rsidP="00A615BD"/>
    <w:p w14:paraId="0D641C26" w14:textId="77777777" w:rsidR="00BC2B21" w:rsidRDefault="00BC2B21" w:rsidP="00BC2B21">
      <w:pPr>
        <w:spacing w:before="100" w:beforeAutospacing="1" w:after="100" w:afterAutospacing="1"/>
        <w:rPr>
          <w:rFonts w:ascii="Arial" w:hAnsi="Arial" w:cs="Arial"/>
          <w:color w:val="000000"/>
          <w:sz w:val="18"/>
          <w:szCs w:val="18"/>
        </w:rPr>
      </w:pPr>
    </w:p>
    <w:p w14:paraId="5498872A" w14:textId="77777777" w:rsidR="00F71D53" w:rsidRPr="00BC2B21" w:rsidRDefault="00BC2B21" w:rsidP="00BC2B21">
      <w:pPr>
        <w:rPr>
          <w:rFonts w:ascii="Arial" w:hAnsi="Arial" w:cs="Arial"/>
          <w:color w:val="000000"/>
          <w:sz w:val="18"/>
          <w:szCs w:val="18"/>
        </w:rPr>
      </w:pPr>
      <w:r>
        <w:rPr>
          <w:rFonts w:ascii="Arial" w:hAnsi="Arial" w:cs="Arial"/>
          <w:color w:val="000000"/>
          <w:sz w:val="18"/>
          <w:szCs w:val="18"/>
        </w:rPr>
        <w:br w:type="page"/>
      </w:r>
    </w:p>
    <w:p w14:paraId="7A863A49" w14:textId="77777777" w:rsidR="00F71D53" w:rsidRDefault="00F71D53" w:rsidP="00836813">
      <w:pPr>
        <w:pStyle w:val="Heading1"/>
      </w:pPr>
      <w:bookmarkStart w:id="14" w:name="_Toc440751537"/>
      <w:r>
        <w:lastRenderedPageBreak/>
        <w:t>Sample Programs and Output Generated</w:t>
      </w:r>
      <w:bookmarkEnd w:id="14"/>
      <w:r>
        <w:t xml:space="preserve"> </w:t>
      </w:r>
    </w:p>
    <w:p w14:paraId="0A76EF2B" w14:textId="77777777" w:rsidR="00F71D53" w:rsidRPr="00AD3C9F"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sz w:val="36"/>
          <w:szCs w:val="36"/>
        </w:rPr>
      </w:pPr>
      <w:r>
        <w:rPr>
          <w:rFonts w:ascii="Times New Roman" w:hAnsi="Times New Roman" w:cs="Times New Roman"/>
          <w:sz w:val="36"/>
          <w:szCs w:val="36"/>
        </w:rPr>
        <w:tab/>
      </w:r>
      <w:r w:rsidRPr="00AD3C9F">
        <w:rPr>
          <w:rFonts w:ascii="Times New Roman" w:hAnsi="Times New Roman" w:cs="Times New Roman"/>
          <w:i/>
          <w:sz w:val="22"/>
          <w:szCs w:val="20"/>
        </w:rPr>
        <w:t>(To execute sample code, type them in a text editor like notepad; do not copy and paste from a word processor because word processors further format characters and this ends up making characters recognizable by the compiler)</w:t>
      </w:r>
    </w:p>
    <w:p w14:paraId="0FC206C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sz w:val="36"/>
          <w:szCs w:val="36"/>
        </w:rPr>
      </w:pPr>
    </w:p>
    <w:p w14:paraId="218B0F68" w14:textId="77777777" w:rsidR="00F71D53" w:rsidRPr="00836813" w:rsidRDefault="00F71D53" w:rsidP="00836813">
      <w:pPr>
        <w:pStyle w:val="Heading2"/>
      </w:pPr>
      <w:bookmarkStart w:id="15" w:name="_Toc440751538"/>
      <w:r w:rsidRPr="00836813">
        <w:t>test.txt</w:t>
      </w:r>
      <w:bookmarkEnd w:id="15"/>
    </w:p>
    <w:p w14:paraId="6EDAE01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D303D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declare integer x, a, y, z</w:t>
      </w:r>
    </w:p>
    <w:p w14:paraId="0346CE6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6A39D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5C38B0F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E9BA6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 xml:space="preserve"> 11;</w:t>
      </w:r>
    </w:p>
    <w:p w14:paraId="72A04CD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w:t>
      </w:r>
      <w:proofErr w:type="gramEnd"/>
      <w:r>
        <w:rPr>
          <w:rFonts w:ascii="Times New Roman" w:hAnsi="Times New Roman" w:cs="Times New Roman"/>
        </w:rPr>
        <w:t xml:space="preserve"> 3;</w:t>
      </w:r>
    </w:p>
    <w:p w14:paraId="0AAFDA8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9+z;</w:t>
      </w:r>
    </w:p>
    <w:p w14:paraId="175E1B9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y * (x+5*(6-z));</w:t>
      </w:r>
    </w:p>
    <w:p w14:paraId="1056624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05FF0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write x, a, y, z</w:t>
      </w:r>
    </w:p>
    <w:p w14:paraId="4A14E42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E82037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7CCAB3E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764AB6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Helvetica" w:hAnsi="Helvetica" w:cs="Helvetica"/>
          <w:noProof/>
          <w:kern w:val="1"/>
        </w:rPr>
        <w:drawing>
          <wp:inline distT="0" distB="0" distL="0" distR="0" wp14:anchorId="76536AB5" wp14:editId="79319D4F">
            <wp:extent cx="5473700" cy="3797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797300"/>
                    </a:xfrm>
                    <a:prstGeom prst="rect">
                      <a:avLst/>
                    </a:prstGeom>
                    <a:noFill/>
                    <a:ln>
                      <a:noFill/>
                    </a:ln>
                  </pic:spPr>
                </pic:pic>
              </a:graphicData>
            </a:graphic>
          </wp:inline>
        </w:drawing>
      </w:r>
    </w:p>
    <w:p w14:paraId="3C10DD25"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E00B3E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2C02682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3619147" w14:textId="77777777" w:rsidR="00F71D53" w:rsidRPr="00836813" w:rsidRDefault="00F71D53" w:rsidP="00836813">
      <w:pPr>
        <w:pStyle w:val="Heading3"/>
      </w:pPr>
      <w:bookmarkStart w:id="16" w:name="_Toc440751539"/>
      <w:r w:rsidRPr="00836813">
        <w:lastRenderedPageBreak/>
        <w:t>Program Output:</w:t>
      </w:r>
      <w:bookmarkEnd w:id="16"/>
    </w:p>
    <w:p w14:paraId="010F421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11</w:t>
      </w:r>
    </w:p>
    <w:p w14:paraId="4167120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312</w:t>
      </w:r>
    </w:p>
    <w:p w14:paraId="2A2C17D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w:t>
      </w:r>
    </w:p>
    <w:p w14:paraId="789BBBB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p w14:paraId="097C69A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EE7C0C" w14:textId="77777777" w:rsidR="00F71D53" w:rsidRDefault="00F71D53" w:rsidP="00836813">
      <w:pPr>
        <w:pStyle w:val="Heading3"/>
      </w:pPr>
      <w:bookmarkStart w:id="17" w:name="_Toc440751540"/>
      <w:r>
        <w:t>Symbol Table:</w:t>
      </w:r>
      <w:bookmarkEnd w:id="17"/>
    </w:p>
    <w:p w14:paraId="4C19914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x, value: 11</w:t>
      </w:r>
    </w:p>
    <w:p w14:paraId="0BE838F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a, value: 312</w:t>
      </w:r>
    </w:p>
    <w:p w14:paraId="66DE87E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y, value: 12</w:t>
      </w:r>
    </w:p>
    <w:p w14:paraId="0211059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z, value: 3</w:t>
      </w:r>
    </w:p>
    <w:p w14:paraId="620FFC5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A50A64C" w14:textId="77777777" w:rsidR="00F71D53" w:rsidRPr="00836813" w:rsidRDefault="00F71D53" w:rsidP="00836813">
      <w:pPr>
        <w:pStyle w:val="Heading2"/>
      </w:pPr>
      <w:bookmarkStart w:id="18" w:name="_Toc440751541"/>
      <w:r w:rsidRPr="00836813">
        <w:t>test2.txt</w:t>
      </w:r>
      <w:bookmarkEnd w:id="18"/>
    </w:p>
    <w:p w14:paraId="2308726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61A77A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declare integer a, b, d</w:t>
      </w:r>
    </w:p>
    <w:p w14:paraId="106CC9B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82291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74706F5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86C37B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xml:space="preserve"> 2;</w:t>
      </w:r>
    </w:p>
    <w:p w14:paraId="0AA262E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1;</w:t>
      </w:r>
    </w:p>
    <w:p w14:paraId="12B87E8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to b loop</w:t>
      </w:r>
    </w:p>
    <w:p w14:paraId="4ADAAF4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 xml:space="preserve"> 7+d;</w:t>
      </w:r>
    </w:p>
    <w:p w14:paraId="4282ED0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w:t>
      </w:r>
      <w:proofErr w:type="gramEnd"/>
      <w:r>
        <w:rPr>
          <w:rFonts w:ascii="Times New Roman" w:hAnsi="Times New Roman" w:cs="Times New Roman"/>
        </w:rPr>
        <w:t xml:space="preserve"> 2+a</w:t>
      </w:r>
    </w:p>
    <w:p w14:paraId="33CC85F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u w:val="single"/>
        </w:rPr>
        <w:t>endloop</w:t>
      </w:r>
      <w:proofErr w:type="spellEnd"/>
    </w:p>
    <w:p w14:paraId="483BBC0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6A84E7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71D674A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Helvetica" w:hAnsi="Helvetica" w:cs="Helvetica"/>
          <w:noProof/>
          <w:kern w:val="1"/>
        </w:rPr>
        <w:lastRenderedPageBreak/>
        <w:drawing>
          <wp:anchor distT="0" distB="0" distL="114300" distR="114300" simplePos="0" relativeHeight="251660288" behindDoc="0" locked="0" layoutInCell="1" allowOverlap="1" wp14:anchorId="1B44E1CB" wp14:editId="6D436D65">
            <wp:simplePos x="0" y="0"/>
            <wp:positionH relativeFrom="column">
              <wp:posOffset>0</wp:posOffset>
            </wp:positionH>
            <wp:positionV relativeFrom="paragraph">
              <wp:posOffset>0</wp:posOffset>
            </wp:positionV>
            <wp:extent cx="5477256" cy="3694176"/>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256" cy="36941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F8E18" w14:textId="4CA95672" w:rsidR="00F71D53" w:rsidRDefault="00F71D53" w:rsidP="00AD3C9F">
      <w:pPr>
        <w:pStyle w:val="Heading3"/>
      </w:pPr>
      <w:bookmarkStart w:id="19" w:name="_Toc440751542"/>
      <w:r>
        <w:t>Program Output:</w:t>
      </w:r>
      <w:bookmarkEnd w:id="19"/>
    </w:p>
    <w:p w14:paraId="08001700" w14:textId="77777777" w:rsidR="00AD3C9F" w:rsidRPr="00AD3C9F" w:rsidRDefault="00AD3C9F" w:rsidP="00AD3C9F"/>
    <w:p w14:paraId="78BAF23A" w14:textId="77777777" w:rsidR="00F71D53" w:rsidRDefault="00F71D53" w:rsidP="00836813">
      <w:pPr>
        <w:pStyle w:val="Heading3"/>
      </w:pPr>
      <w:bookmarkStart w:id="20" w:name="_Toc440751543"/>
      <w:r>
        <w:t>Symbol Table:</w:t>
      </w:r>
      <w:bookmarkEnd w:id="20"/>
    </w:p>
    <w:p w14:paraId="36EB8E2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a, value: 17</w:t>
      </w:r>
    </w:p>
    <w:p w14:paraId="05B994B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b, value: 2</w:t>
      </w:r>
    </w:p>
    <w:p w14:paraId="3B8BC1F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d, value: 19</w:t>
      </w:r>
    </w:p>
    <w:p w14:paraId="7B9D207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F40345"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D2E6030" w14:textId="77777777" w:rsidR="00F71D53" w:rsidRPr="00836813" w:rsidRDefault="00F71D53" w:rsidP="00836813">
      <w:pPr>
        <w:pStyle w:val="Heading2"/>
      </w:pPr>
      <w:bookmarkStart w:id="21" w:name="_Toc440751544"/>
      <w:r w:rsidRPr="00836813">
        <w:t>test3.txt</w:t>
      </w:r>
      <w:bookmarkEnd w:id="21"/>
      <w:r w:rsidRPr="00836813">
        <w:t xml:space="preserve"> </w:t>
      </w:r>
    </w:p>
    <w:p w14:paraId="472CB70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9774E9C"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declare integer x, y, z </w:t>
      </w:r>
    </w:p>
    <w:p w14:paraId="110F64D5"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169BEEA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 xml:space="preserve"> 0;</w:t>
      </w:r>
    </w:p>
    <w:p w14:paraId="771F947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w:t>
      </w:r>
      <w:proofErr w:type="gramEnd"/>
      <w:r>
        <w:rPr>
          <w:rFonts w:ascii="Times New Roman" w:hAnsi="Times New Roman" w:cs="Times New Roman"/>
        </w:rPr>
        <w:t xml:space="preserve"> 2;</w:t>
      </w:r>
    </w:p>
    <w:p w14:paraId="118FBFF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7;</w:t>
      </w:r>
    </w:p>
    <w:p w14:paraId="52C3869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if z+8 &gt; y then</w:t>
      </w:r>
    </w:p>
    <w:p w14:paraId="320F73B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 xml:space="preserve"> 6</w:t>
      </w:r>
    </w:p>
    <w:p w14:paraId="15D664E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u w:val="single"/>
        </w:rPr>
        <w:t>fi</w:t>
      </w:r>
    </w:p>
    <w:p w14:paraId="5CE8F72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5FB20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223E466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Helvetica" w:hAnsi="Helvetica" w:cs="Helvetica"/>
          <w:noProof/>
          <w:kern w:val="1"/>
        </w:rPr>
        <w:lastRenderedPageBreak/>
        <w:drawing>
          <wp:inline distT="0" distB="0" distL="0" distR="0" wp14:anchorId="1569AAA7" wp14:editId="11C48BCF">
            <wp:extent cx="5473700" cy="3581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581400"/>
                    </a:xfrm>
                    <a:prstGeom prst="rect">
                      <a:avLst/>
                    </a:prstGeom>
                    <a:noFill/>
                    <a:ln>
                      <a:noFill/>
                    </a:ln>
                  </pic:spPr>
                </pic:pic>
              </a:graphicData>
            </a:graphic>
          </wp:inline>
        </w:drawing>
      </w:r>
    </w:p>
    <w:p w14:paraId="20FBFC3E" w14:textId="65641C94" w:rsidR="00F71D53" w:rsidRPr="00AD3C9F" w:rsidRDefault="00F71D53" w:rsidP="00AD3C9F">
      <w:pPr>
        <w:pStyle w:val="Heading3"/>
      </w:pPr>
      <w:bookmarkStart w:id="22" w:name="_Toc440751545"/>
      <w:r>
        <w:t>Program Output:</w:t>
      </w:r>
      <w:bookmarkEnd w:id="22"/>
    </w:p>
    <w:p w14:paraId="7E089A0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B0A17FF" w14:textId="77777777" w:rsidR="00F71D53" w:rsidRDefault="00F71D53" w:rsidP="00836813">
      <w:pPr>
        <w:pStyle w:val="Heading3"/>
      </w:pPr>
      <w:bookmarkStart w:id="23" w:name="_Toc440751546"/>
      <w:r>
        <w:t>Symbol Table:</w:t>
      </w:r>
      <w:bookmarkEnd w:id="23"/>
    </w:p>
    <w:p w14:paraId="3D476B7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x, value: 6</w:t>
      </w:r>
    </w:p>
    <w:p w14:paraId="77F2F8F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y, value: 7</w:t>
      </w:r>
    </w:p>
    <w:p w14:paraId="3F4701AA" w14:textId="77777777" w:rsidR="00F71D53" w:rsidRPr="00A615BD" w:rsidRDefault="00F71D53" w:rsidP="00A61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z, value: 2</w:t>
      </w:r>
    </w:p>
    <w:p w14:paraId="2217A50F" w14:textId="77777777" w:rsidR="00F71D53" w:rsidRPr="00F71D53" w:rsidRDefault="00F71D53" w:rsidP="00F71D53"/>
    <w:p w14:paraId="0024032D" w14:textId="77777777" w:rsidR="00F71D53" w:rsidRPr="00836813" w:rsidRDefault="00F71D53" w:rsidP="00836813">
      <w:pPr>
        <w:pStyle w:val="Heading2"/>
      </w:pPr>
      <w:bookmarkStart w:id="24" w:name="_Toc440751547"/>
      <w:r w:rsidRPr="00836813">
        <w:t>test4.txt</w:t>
      </w:r>
      <w:bookmarkEnd w:id="24"/>
      <w:r w:rsidRPr="00836813">
        <w:t xml:space="preserve"> </w:t>
      </w:r>
    </w:p>
    <w:p w14:paraId="009A76D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CDF75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declare integer x, y, z </w:t>
      </w:r>
    </w:p>
    <w:p w14:paraId="38978A2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289BF7C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 xml:space="preserve"> 0;</w:t>
      </w:r>
    </w:p>
    <w:p w14:paraId="027C44B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w:t>
      </w:r>
      <w:proofErr w:type="gramEnd"/>
      <w:r>
        <w:rPr>
          <w:rFonts w:ascii="Times New Roman" w:hAnsi="Times New Roman" w:cs="Times New Roman"/>
        </w:rPr>
        <w:t xml:space="preserve"> 2;</w:t>
      </w:r>
    </w:p>
    <w:p w14:paraId="7464CA4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7;</w:t>
      </w:r>
    </w:p>
    <w:p w14:paraId="59B1605C"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if z &gt; y then</w:t>
      </w:r>
    </w:p>
    <w:p w14:paraId="04CA945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 xml:space="preserve"> 6</w:t>
      </w:r>
    </w:p>
    <w:p w14:paraId="6AA9D58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else</w:t>
      </w:r>
    </w:p>
    <w:p w14:paraId="1071628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 xml:space="preserve"> 100;</w:t>
      </w:r>
    </w:p>
    <w:p w14:paraId="68DE922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y:=</w:t>
      </w:r>
      <w:proofErr w:type="gramEnd"/>
      <w:r>
        <w:rPr>
          <w:rFonts w:ascii="Times New Roman" w:hAnsi="Times New Roman" w:cs="Times New Roman"/>
        </w:rPr>
        <w:t xml:space="preserve"> x/z</w:t>
      </w:r>
    </w:p>
    <w:p w14:paraId="3D993D8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Pr>
          <w:rFonts w:ascii="Times New Roman" w:hAnsi="Times New Roman" w:cs="Times New Roman"/>
          <w:u w:val="single"/>
        </w:rPr>
        <w:t>fi</w:t>
      </w:r>
    </w:p>
    <w:p w14:paraId="3ADA44B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8A6D0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7384A15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422F8377" w14:textId="77777777" w:rsidR="00F71D53" w:rsidRDefault="00F71D53" w:rsidP="00836813">
      <w:pPr>
        <w:pStyle w:val="Heading3"/>
      </w:pPr>
      <w:bookmarkStart w:id="25" w:name="_Toc440751548"/>
      <w:r>
        <w:lastRenderedPageBreak/>
        <w:t>Program Output:</w:t>
      </w:r>
      <w:bookmarkEnd w:id="25"/>
    </w:p>
    <w:p w14:paraId="33D350DC"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CD1DF96" w14:textId="77777777" w:rsidR="00F71D53" w:rsidRDefault="00F71D53" w:rsidP="00836813">
      <w:pPr>
        <w:pStyle w:val="Heading3"/>
      </w:pPr>
      <w:bookmarkStart w:id="26" w:name="_Toc440751549"/>
      <w:r>
        <w:t>Symbol Table:</w:t>
      </w:r>
      <w:bookmarkEnd w:id="26"/>
    </w:p>
    <w:p w14:paraId="2A7B6B4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x, value: 100</w:t>
      </w:r>
    </w:p>
    <w:p w14:paraId="5BCEC72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y, value: 50</w:t>
      </w:r>
    </w:p>
    <w:p w14:paraId="26BAE68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type: 36, name: z, value: 2</w:t>
      </w:r>
    </w:p>
    <w:p w14:paraId="6B2AAE32" w14:textId="77777777" w:rsidR="00A615BD" w:rsidRDefault="00A615BD" w:rsidP="00836813">
      <w:pPr>
        <w:pStyle w:val="Heading2"/>
      </w:pPr>
    </w:p>
    <w:p w14:paraId="5F69963E" w14:textId="77777777" w:rsidR="00F71D53" w:rsidRPr="00836813" w:rsidRDefault="00F71D53" w:rsidP="00836813">
      <w:pPr>
        <w:pStyle w:val="Heading2"/>
      </w:pPr>
      <w:bookmarkStart w:id="27" w:name="_Toc440751550"/>
      <w:r w:rsidRPr="00836813">
        <w:t>test5.txt</w:t>
      </w:r>
      <w:bookmarkEnd w:id="27"/>
    </w:p>
    <w:p w14:paraId="70B5BFE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78F288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declare set 10 </w:t>
      </w:r>
      <w:proofErr w:type="spellStart"/>
      <w:proofErr w:type="gramStart"/>
      <w:r>
        <w:rPr>
          <w:rFonts w:ascii="Times New Roman" w:hAnsi="Times New Roman" w:cs="Times New Roman"/>
        </w:rPr>
        <w:t>x,y</w:t>
      </w:r>
      <w:proofErr w:type="spellEnd"/>
      <w:proofErr w:type="gramEnd"/>
    </w:p>
    <w:p w14:paraId="1A11A9D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2AC7F4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1E9CBF0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E588A3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w:t>
      </w:r>
      <w:proofErr w:type="gramEnd"/>
      <w:r>
        <w:rPr>
          <w:rFonts w:ascii="Times New Roman" w:hAnsi="Times New Roman" w:cs="Times New Roman"/>
        </w:rPr>
        <w:t>= {1,2,3,4,5,6,7};</w:t>
      </w:r>
    </w:p>
    <w:p w14:paraId="25BC303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w:t>
      </w:r>
      <w:proofErr w:type="gramEnd"/>
      <w:r>
        <w:rPr>
          <w:rFonts w:ascii="Times New Roman" w:hAnsi="Times New Roman" w:cs="Times New Roman"/>
        </w:rPr>
        <w:t>= {1,3,4,5,6,7,9}</w:t>
      </w:r>
    </w:p>
    <w:p w14:paraId="3F9155D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95E52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2283F14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CC769B" w14:textId="77777777" w:rsidR="00F71D53" w:rsidRDefault="00F71D53" w:rsidP="00836813">
      <w:pPr>
        <w:pStyle w:val="Heading3"/>
      </w:pPr>
      <w:bookmarkStart w:id="28" w:name="_Toc440751551"/>
      <w:r>
        <w:t>Program Output:</w:t>
      </w:r>
      <w:bookmarkEnd w:id="28"/>
    </w:p>
    <w:p w14:paraId="50EEE02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1A8C83" w14:textId="77777777" w:rsidR="00F71D53" w:rsidRDefault="00F71D53" w:rsidP="00836813">
      <w:pPr>
        <w:pStyle w:val="Heading3"/>
      </w:pPr>
      <w:bookmarkStart w:id="29" w:name="_Toc440751552"/>
      <w:r>
        <w:t>Symbol Table:</w:t>
      </w:r>
      <w:bookmarkEnd w:id="29"/>
    </w:p>
    <w:p w14:paraId="508D74F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x,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5, value: {5,4,3,2,1}</w:t>
      </w:r>
    </w:p>
    <w:p w14:paraId="5DCC75C0"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y,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4, value: {10,8,9,10}</w:t>
      </w:r>
    </w:p>
    <w:p w14:paraId="07CE4109"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A1BA88" w14:textId="77777777" w:rsidR="00F71D53" w:rsidRPr="00F71D53" w:rsidRDefault="00F71D53" w:rsidP="00F71D53"/>
    <w:p w14:paraId="6D7DB916" w14:textId="77777777" w:rsidR="00F71D53" w:rsidRPr="00836813" w:rsidRDefault="00F71D53" w:rsidP="00836813">
      <w:pPr>
        <w:pStyle w:val="Heading2"/>
      </w:pPr>
      <w:bookmarkStart w:id="30" w:name="_Toc440751553"/>
      <w:r w:rsidRPr="00836813">
        <w:t>test6.txt</w:t>
      </w:r>
      <w:bookmarkEnd w:id="30"/>
    </w:p>
    <w:p w14:paraId="0B327E5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B25F1D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declare set 10 x</w:t>
      </w:r>
    </w:p>
    <w:p w14:paraId="69BB0F2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4153C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0D373EB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6D313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w:t>
      </w:r>
      <w:proofErr w:type="gramEnd"/>
      <w:r>
        <w:rPr>
          <w:rFonts w:ascii="Times New Roman" w:hAnsi="Times New Roman" w:cs="Times New Roman"/>
        </w:rPr>
        <w:t>= {1,2,3,4,5,6,7} + {1,7,5,10,11,15,20}</w:t>
      </w:r>
    </w:p>
    <w:p w14:paraId="4706032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CB44995"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3B77C57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CDFA5D2" w14:textId="77777777" w:rsidR="00F71D53" w:rsidRDefault="00F71D53" w:rsidP="00836813">
      <w:pPr>
        <w:pStyle w:val="Heading3"/>
      </w:pPr>
      <w:bookmarkStart w:id="31" w:name="_Toc440751554"/>
      <w:r>
        <w:t>Program Output:</w:t>
      </w:r>
      <w:bookmarkEnd w:id="31"/>
    </w:p>
    <w:p w14:paraId="2AE9549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45EDC87" w14:textId="77777777" w:rsidR="00F71D53" w:rsidRDefault="00F71D53" w:rsidP="00836813">
      <w:pPr>
        <w:pStyle w:val="Heading3"/>
      </w:pPr>
      <w:bookmarkStart w:id="32" w:name="_Toc440751555"/>
      <w:r>
        <w:t>Symbol Table:</w:t>
      </w:r>
      <w:bookmarkEnd w:id="32"/>
    </w:p>
    <w:p w14:paraId="563EFF4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x,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9, value: {1,2,4,5,7,10,11,15,20}</w:t>
      </w:r>
    </w:p>
    <w:p w14:paraId="49D5527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7CA689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1C3BC1" w14:textId="77777777" w:rsidR="00F71D53" w:rsidRPr="00836813" w:rsidRDefault="00F71D53" w:rsidP="00836813">
      <w:pPr>
        <w:pStyle w:val="Heading2"/>
      </w:pPr>
      <w:bookmarkStart w:id="33" w:name="_Toc440751556"/>
      <w:r w:rsidRPr="00836813">
        <w:lastRenderedPageBreak/>
        <w:t>test7.txt</w:t>
      </w:r>
      <w:bookmarkEnd w:id="33"/>
    </w:p>
    <w:p w14:paraId="152D4A7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8E413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declare set 10 x</w:t>
      </w:r>
    </w:p>
    <w:p w14:paraId="3D67FB1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917CE8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015C28C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7962D0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w:t>
      </w:r>
      <w:proofErr w:type="gramEnd"/>
      <w:r>
        <w:rPr>
          <w:rFonts w:ascii="Times New Roman" w:hAnsi="Times New Roman" w:cs="Times New Roman"/>
        </w:rPr>
        <w:t>= {1,2,3,4,5,6,7} * {1,7,5,10,11,15,20}</w:t>
      </w:r>
    </w:p>
    <w:p w14:paraId="674AE06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E8FB9D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2AD85E1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99D9588" w14:textId="77777777" w:rsidR="00F71D53" w:rsidRDefault="00F71D53" w:rsidP="00836813">
      <w:pPr>
        <w:pStyle w:val="Heading3"/>
      </w:pPr>
      <w:bookmarkStart w:id="34" w:name="_Toc440751557"/>
      <w:r>
        <w:t>Program Output:</w:t>
      </w:r>
      <w:bookmarkEnd w:id="34"/>
    </w:p>
    <w:p w14:paraId="3D7E56B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2D0F821" w14:textId="77777777" w:rsidR="00F71D53" w:rsidRDefault="00F71D53" w:rsidP="00836813">
      <w:pPr>
        <w:pStyle w:val="Heading3"/>
      </w:pPr>
      <w:bookmarkStart w:id="35" w:name="_Toc440751558"/>
      <w:r>
        <w:t>Symbol Table:</w:t>
      </w:r>
      <w:bookmarkEnd w:id="35"/>
    </w:p>
    <w:p w14:paraId="15CBE16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x,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3, value: {1,7,5}</w:t>
      </w:r>
    </w:p>
    <w:p w14:paraId="499411D3" w14:textId="77777777" w:rsidR="00F71D53" w:rsidRDefault="00F71D53" w:rsidP="00F71D53"/>
    <w:p w14:paraId="507CB5D3" w14:textId="77777777" w:rsidR="00F71D53" w:rsidRPr="00F71D53" w:rsidRDefault="00F71D53" w:rsidP="00F71D53"/>
    <w:p w14:paraId="5B584840" w14:textId="77777777" w:rsidR="00F71D53" w:rsidRPr="00836813" w:rsidRDefault="00F71D53" w:rsidP="00836813">
      <w:pPr>
        <w:pStyle w:val="Heading2"/>
      </w:pPr>
      <w:bookmarkStart w:id="36" w:name="_Toc440751559"/>
      <w:r w:rsidRPr="00836813">
        <w:t>test8.txt</w:t>
      </w:r>
      <w:bookmarkEnd w:id="36"/>
    </w:p>
    <w:p w14:paraId="64D8AEF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7BD334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declare set 10 a, b, c</w:t>
      </w:r>
    </w:p>
    <w:p w14:paraId="6064830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B02AC4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0097333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94E3F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a :</w:t>
      </w:r>
      <w:proofErr w:type="gramEnd"/>
      <w:r>
        <w:rPr>
          <w:rFonts w:ascii="Times New Roman" w:hAnsi="Times New Roman" w:cs="Times New Roman"/>
        </w:rPr>
        <w:t>= {1,2,3,4,5};</w:t>
      </w:r>
    </w:p>
    <w:p w14:paraId="41FAD89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b :</w:t>
      </w:r>
      <w:proofErr w:type="gramEnd"/>
      <w:r>
        <w:rPr>
          <w:rFonts w:ascii="Times New Roman" w:hAnsi="Times New Roman" w:cs="Times New Roman"/>
        </w:rPr>
        <w:t>= {6,2,3,7,8};</w:t>
      </w:r>
    </w:p>
    <w:p w14:paraId="4F541E4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c :</w:t>
      </w:r>
      <w:proofErr w:type="gramEnd"/>
      <w:r>
        <w:rPr>
          <w:rFonts w:ascii="Times New Roman" w:hAnsi="Times New Roman" w:cs="Times New Roman"/>
        </w:rPr>
        <w:t>= a + b</w:t>
      </w:r>
    </w:p>
    <w:p w14:paraId="691B5D1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9CE40F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58A05F16"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6CB0C7" w14:textId="77777777" w:rsidR="00F71D53" w:rsidRDefault="00F71D53" w:rsidP="00836813">
      <w:pPr>
        <w:pStyle w:val="Heading3"/>
      </w:pPr>
      <w:bookmarkStart w:id="37" w:name="_Toc440751560"/>
      <w:r>
        <w:t>Program Output:</w:t>
      </w:r>
      <w:bookmarkEnd w:id="37"/>
    </w:p>
    <w:p w14:paraId="33C67758"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DD3585" w14:textId="77777777" w:rsidR="00F71D53" w:rsidRDefault="00F71D53" w:rsidP="00836813">
      <w:pPr>
        <w:pStyle w:val="Heading3"/>
      </w:pPr>
      <w:bookmarkStart w:id="38" w:name="_Toc440751561"/>
      <w:r>
        <w:t>Symbol Table:</w:t>
      </w:r>
      <w:bookmarkEnd w:id="38"/>
    </w:p>
    <w:p w14:paraId="445B2541"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a,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xml:space="preserve">: </w:t>
      </w:r>
      <w:proofErr w:type="gramStart"/>
      <w:r>
        <w:rPr>
          <w:rFonts w:ascii="Times New Roman" w:hAnsi="Times New Roman" w:cs="Times New Roman"/>
        </w:rPr>
        <w:t>5,value</w:t>
      </w:r>
      <w:proofErr w:type="gramEnd"/>
      <w:r>
        <w:rPr>
          <w:rFonts w:ascii="Times New Roman" w:hAnsi="Times New Roman" w:cs="Times New Roman"/>
        </w:rPr>
        <w:t>: {1,2,3,4,5}</w:t>
      </w:r>
    </w:p>
    <w:p w14:paraId="77B104B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b,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xml:space="preserve">: </w:t>
      </w:r>
      <w:proofErr w:type="gramStart"/>
      <w:r>
        <w:rPr>
          <w:rFonts w:ascii="Times New Roman" w:hAnsi="Times New Roman" w:cs="Times New Roman"/>
        </w:rPr>
        <w:t>5,value</w:t>
      </w:r>
      <w:proofErr w:type="gramEnd"/>
      <w:r>
        <w:rPr>
          <w:rFonts w:ascii="Times New Roman" w:hAnsi="Times New Roman" w:cs="Times New Roman"/>
        </w:rPr>
        <w:t>: {6,2,3,7,8}</w:t>
      </w:r>
    </w:p>
    <w:p w14:paraId="5D0E6247"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c,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xml:space="preserve">: </w:t>
      </w:r>
      <w:proofErr w:type="gramStart"/>
      <w:r>
        <w:rPr>
          <w:rFonts w:ascii="Times New Roman" w:hAnsi="Times New Roman" w:cs="Times New Roman"/>
        </w:rPr>
        <w:t>8,value</w:t>
      </w:r>
      <w:proofErr w:type="gramEnd"/>
      <w:r>
        <w:rPr>
          <w:rFonts w:ascii="Times New Roman" w:hAnsi="Times New Roman" w:cs="Times New Roman"/>
        </w:rPr>
        <w:t>: {1,2,3,4,5,6,7,8}</w:t>
      </w:r>
    </w:p>
    <w:p w14:paraId="0BDD256C"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DF15BBA" w14:textId="77777777" w:rsidR="00A615BD" w:rsidRDefault="00A615BD" w:rsidP="00836813">
      <w:pPr>
        <w:pStyle w:val="Heading2"/>
      </w:pPr>
    </w:p>
    <w:p w14:paraId="6F58D0F3" w14:textId="77777777" w:rsidR="00A615BD" w:rsidRDefault="00A615BD" w:rsidP="00836813">
      <w:pPr>
        <w:pStyle w:val="Heading2"/>
      </w:pPr>
    </w:p>
    <w:p w14:paraId="3D54E713" w14:textId="77777777" w:rsidR="00A615BD" w:rsidRDefault="00A615BD" w:rsidP="00836813">
      <w:pPr>
        <w:pStyle w:val="Heading2"/>
      </w:pPr>
    </w:p>
    <w:p w14:paraId="7D3193D9" w14:textId="77777777" w:rsidR="00A615BD" w:rsidRPr="00A615BD" w:rsidRDefault="00A615BD" w:rsidP="00A615BD"/>
    <w:p w14:paraId="7201E4C3" w14:textId="77777777" w:rsidR="00F71D53" w:rsidRPr="00836813" w:rsidRDefault="00F71D53" w:rsidP="00836813">
      <w:pPr>
        <w:pStyle w:val="Heading2"/>
      </w:pPr>
      <w:bookmarkStart w:id="39" w:name="_Toc440751562"/>
      <w:r w:rsidRPr="00836813">
        <w:lastRenderedPageBreak/>
        <w:t>test9.txt</w:t>
      </w:r>
      <w:bookmarkEnd w:id="39"/>
    </w:p>
    <w:p w14:paraId="4DB213A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A8255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declare set 10 a, b, c</w:t>
      </w:r>
    </w:p>
    <w:p w14:paraId="24AE2FC3"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96B108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t>
      </w:r>
    </w:p>
    <w:p w14:paraId="2B66BA5B"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07F354"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a :</w:t>
      </w:r>
      <w:proofErr w:type="gramEnd"/>
      <w:r>
        <w:rPr>
          <w:rFonts w:ascii="Times New Roman" w:hAnsi="Times New Roman" w:cs="Times New Roman"/>
        </w:rPr>
        <w:t>= {1,2,3,4,5};</w:t>
      </w:r>
    </w:p>
    <w:p w14:paraId="0F0E8ED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b :</w:t>
      </w:r>
      <w:proofErr w:type="gramEnd"/>
      <w:r>
        <w:rPr>
          <w:rFonts w:ascii="Times New Roman" w:hAnsi="Times New Roman" w:cs="Times New Roman"/>
        </w:rPr>
        <w:t>= {6,2,3,7,8};</w:t>
      </w:r>
    </w:p>
    <w:p w14:paraId="3C89D5B2"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c :</w:t>
      </w:r>
      <w:proofErr w:type="gramEnd"/>
      <w:r>
        <w:rPr>
          <w:rFonts w:ascii="Times New Roman" w:hAnsi="Times New Roman" w:cs="Times New Roman"/>
        </w:rPr>
        <w:t>= a * b</w:t>
      </w:r>
    </w:p>
    <w:p w14:paraId="0ED7EB7A"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716AAF"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76167A5C"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76123DD" w14:textId="77777777" w:rsidR="00F71D53" w:rsidRDefault="00F71D53" w:rsidP="00836813">
      <w:pPr>
        <w:pStyle w:val="Heading3"/>
      </w:pPr>
      <w:bookmarkStart w:id="40" w:name="_Toc440751563"/>
      <w:r>
        <w:t>Program Output:</w:t>
      </w:r>
      <w:bookmarkEnd w:id="40"/>
    </w:p>
    <w:p w14:paraId="44A9CCA5"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11CBD58" w14:textId="77777777" w:rsidR="00F71D53" w:rsidRDefault="00F71D53" w:rsidP="00836813">
      <w:pPr>
        <w:pStyle w:val="Heading3"/>
      </w:pPr>
      <w:bookmarkStart w:id="41" w:name="_Toc440751564"/>
      <w:r>
        <w:t>Symbol Table:</w:t>
      </w:r>
      <w:bookmarkEnd w:id="41"/>
    </w:p>
    <w:p w14:paraId="0698A5ED"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a,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xml:space="preserve">: </w:t>
      </w:r>
      <w:proofErr w:type="gramStart"/>
      <w:r>
        <w:rPr>
          <w:rFonts w:ascii="Times New Roman" w:hAnsi="Times New Roman" w:cs="Times New Roman"/>
        </w:rPr>
        <w:t>5,value</w:t>
      </w:r>
      <w:proofErr w:type="gramEnd"/>
      <w:r>
        <w:rPr>
          <w:rFonts w:ascii="Times New Roman" w:hAnsi="Times New Roman" w:cs="Times New Roman"/>
        </w:rPr>
        <w:t>: {1,2,3,4,5}</w:t>
      </w:r>
    </w:p>
    <w:p w14:paraId="2922171E" w14:textId="77777777" w:rsidR="00F71D53" w:rsidRDefault="00F71D53" w:rsidP="00F7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type: 35, name: b,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xml:space="preserve">: </w:t>
      </w:r>
      <w:proofErr w:type="gramStart"/>
      <w:r>
        <w:rPr>
          <w:rFonts w:ascii="Times New Roman" w:hAnsi="Times New Roman" w:cs="Times New Roman"/>
        </w:rPr>
        <w:t>5,value</w:t>
      </w:r>
      <w:proofErr w:type="gramEnd"/>
      <w:r>
        <w:rPr>
          <w:rFonts w:ascii="Times New Roman" w:hAnsi="Times New Roman" w:cs="Times New Roman"/>
        </w:rPr>
        <w:t>: {6,2,3,7,8}</w:t>
      </w:r>
    </w:p>
    <w:p w14:paraId="1BDD9F36" w14:textId="77777777" w:rsidR="00F71D53" w:rsidRDefault="00F71D53" w:rsidP="00F71D53">
      <w:r>
        <w:rPr>
          <w:rFonts w:ascii="Times New Roman" w:hAnsi="Times New Roman" w:cs="Times New Roman"/>
        </w:rPr>
        <w:t xml:space="preserve">type: 35, name: c, </w:t>
      </w:r>
      <w:proofErr w:type="spellStart"/>
      <w:r>
        <w:rPr>
          <w:rFonts w:ascii="Times New Roman" w:hAnsi="Times New Roman" w:cs="Times New Roman"/>
        </w:rPr>
        <w:t>max_size</w:t>
      </w:r>
      <w:proofErr w:type="spellEnd"/>
      <w:r>
        <w:rPr>
          <w:rFonts w:ascii="Times New Roman" w:hAnsi="Times New Roman" w:cs="Times New Roman"/>
        </w:rPr>
        <w:t xml:space="preserve">: 10, </w:t>
      </w:r>
      <w:proofErr w:type="spellStart"/>
      <w:r>
        <w:rPr>
          <w:rFonts w:ascii="Times New Roman" w:hAnsi="Times New Roman" w:cs="Times New Roman"/>
        </w:rPr>
        <w:t>current_size</w:t>
      </w:r>
      <w:proofErr w:type="spellEnd"/>
      <w:r>
        <w:rPr>
          <w:rFonts w:ascii="Times New Roman" w:hAnsi="Times New Roman" w:cs="Times New Roman"/>
        </w:rPr>
        <w:t xml:space="preserve">: </w:t>
      </w:r>
      <w:proofErr w:type="gramStart"/>
      <w:r>
        <w:rPr>
          <w:rFonts w:ascii="Times New Roman" w:hAnsi="Times New Roman" w:cs="Times New Roman"/>
        </w:rPr>
        <w:t>2,value</w:t>
      </w:r>
      <w:proofErr w:type="gramEnd"/>
      <w:r>
        <w:rPr>
          <w:rFonts w:ascii="Times New Roman" w:hAnsi="Times New Roman" w:cs="Times New Roman"/>
        </w:rPr>
        <w:t>: {2,3}</w:t>
      </w:r>
    </w:p>
    <w:sectPr w:rsidR="00F71D53" w:rsidSect="00BC2B2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926CBEF4"/>
    <w:lvl w:ilvl="0" w:tplc="00000321">
      <w:start w:val="1"/>
      <w:numFmt w:val="bullet"/>
      <w:lvlText w:val=""/>
      <w:lvlJc w:val="left"/>
      <w:pPr>
        <w:ind w:left="720" w:hanging="360"/>
      </w:pPr>
    </w:lvl>
    <w:lvl w:ilvl="1" w:tplc="00000322">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0000038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000003E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0000044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000004B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F3E517F"/>
    <w:multiLevelType w:val="hybridMultilevel"/>
    <w:tmpl w:val="916C828C"/>
    <w:lvl w:ilvl="0" w:tplc="0000032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04090009">
      <w:start w:val="1"/>
      <w:numFmt w:val="bullet"/>
      <w:lvlText w:val=""/>
      <w:lvlJc w:val="left"/>
      <w:pPr>
        <w:ind w:left="1440" w:hanging="360"/>
      </w:pPr>
      <w:rPr>
        <w:rFonts w:ascii="Wingdings" w:hAnsi="Wingdings" w:hint="default"/>
      </w:rPr>
    </w:lvl>
    <w:lvl w:ilvl="7" w:tplc="FFFFFFFF">
      <w:numFmt w:val="decimal"/>
      <w:lvlText w:val=""/>
      <w:lvlJc w:val="left"/>
    </w:lvl>
    <w:lvl w:ilvl="8" w:tplc="FFFFFFFF">
      <w:numFmt w:val="decimal"/>
      <w:lvlText w:val=""/>
      <w:lvlJc w:val="left"/>
    </w:lvl>
  </w:abstractNum>
  <w:abstractNum w:abstractNumId="15">
    <w:nsid w:val="3CDA3965"/>
    <w:multiLevelType w:val="hybridMultilevel"/>
    <w:tmpl w:val="36048D2C"/>
    <w:lvl w:ilvl="0" w:tplc="0000032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FC03797"/>
    <w:multiLevelType w:val="hybridMultilevel"/>
    <w:tmpl w:val="C3E2701C"/>
    <w:lvl w:ilvl="0" w:tplc="0000032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5643071"/>
    <w:multiLevelType w:val="hybridMultilevel"/>
    <w:tmpl w:val="47BA108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00F5ED6"/>
    <w:multiLevelType w:val="hybridMultilevel"/>
    <w:tmpl w:val="E7C2BCF4"/>
    <w:lvl w:ilvl="0" w:tplc="0000032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5BC25CD"/>
    <w:multiLevelType w:val="hybridMultilevel"/>
    <w:tmpl w:val="C1C4015A"/>
    <w:lvl w:ilvl="0" w:tplc="0000032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04090005">
      <w:start w:val="1"/>
      <w:numFmt w:val="bullet"/>
      <w:lvlText w:val=""/>
      <w:lvlJc w:val="left"/>
      <w:pPr>
        <w:ind w:left="1440" w:hanging="360"/>
      </w:pPr>
      <w:rPr>
        <w:rFonts w:ascii="Wingdings" w:hAnsi="Wingdings" w:hint="default"/>
      </w:rPr>
    </w:lvl>
    <w:lvl w:ilvl="7" w:tplc="FFFFFFFF">
      <w:numFmt w:val="decimal"/>
      <w:lvlText w:val=""/>
      <w:lvlJc w:val="left"/>
    </w:lvl>
    <w:lvl w:ilvl="8" w:tplc="FFFFFFFF">
      <w:numFmt w:val="decimal"/>
      <w:lvlText w:val=""/>
      <w:lvlJc w:val="left"/>
    </w:lvl>
  </w:abstractNum>
  <w:abstractNum w:abstractNumId="20">
    <w:nsid w:val="71F5088D"/>
    <w:multiLevelType w:val="hybridMultilevel"/>
    <w:tmpl w:val="96E07D56"/>
    <w:lvl w:ilvl="0" w:tplc="00000321">
      <w:start w:val="1"/>
      <w:numFmt w:val="bullet"/>
      <w:lvlText w:val=""/>
      <w:lvlJc w:val="left"/>
      <w:pPr>
        <w:ind w:left="360" w:hanging="360"/>
      </w:pPr>
    </w:lvl>
    <w:lvl w:ilvl="1" w:tplc="04090001">
      <w:start w:val="1"/>
      <w:numFmt w:val="bullet"/>
      <w:lvlText w:val=""/>
      <w:lvlJc w:val="left"/>
      <w:pPr>
        <w:ind w:left="108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3776574"/>
    <w:multiLevelType w:val="hybridMultilevel"/>
    <w:tmpl w:val="A4C812EE"/>
    <w:lvl w:ilvl="0" w:tplc="0000032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04090001">
      <w:start w:val="1"/>
      <w:numFmt w:val="bullet"/>
      <w:lvlText w:val=""/>
      <w:lvlJc w:val="left"/>
      <w:pPr>
        <w:ind w:left="1440" w:hanging="360"/>
      </w:pPr>
      <w:rPr>
        <w:rFonts w:ascii="Symbol" w:hAnsi="Symbol" w:hint="default"/>
      </w:rPr>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5"/>
  </w:num>
  <w:num w:numId="17">
    <w:abstractNumId w:val="16"/>
  </w:num>
  <w:num w:numId="18">
    <w:abstractNumId w:val="21"/>
  </w:num>
  <w:num w:numId="19">
    <w:abstractNumId w:val="20"/>
  </w:num>
  <w:num w:numId="20">
    <w:abstractNumId w:val="17"/>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53"/>
    <w:rsid w:val="000D19B4"/>
    <w:rsid w:val="000F3948"/>
    <w:rsid w:val="00324D82"/>
    <w:rsid w:val="00836813"/>
    <w:rsid w:val="00A615BD"/>
    <w:rsid w:val="00AD3C9F"/>
    <w:rsid w:val="00BC2B21"/>
    <w:rsid w:val="00C663E3"/>
    <w:rsid w:val="00F71D53"/>
    <w:rsid w:val="00FC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E2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B21"/>
  </w:style>
  <w:style w:type="paragraph" w:styleId="Heading1">
    <w:name w:val="heading 1"/>
    <w:basedOn w:val="Normal"/>
    <w:next w:val="Normal"/>
    <w:link w:val="Heading1Char"/>
    <w:uiPriority w:val="9"/>
    <w:qFormat/>
    <w:rsid w:val="00836813"/>
    <w:pPr>
      <w:keepNext/>
      <w:keepLines/>
      <w:spacing w:before="24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836813"/>
    <w:pPr>
      <w:keepNext/>
      <w:keepLines/>
      <w:spacing w:before="4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836813"/>
    <w:pPr>
      <w:keepNext/>
      <w:keepLines/>
      <w:spacing w:before="40"/>
      <w:outlineLvl w:val="2"/>
    </w:pPr>
    <w:rPr>
      <w:rFonts w:asciiTheme="majorHAnsi" w:eastAsiaTheme="majorEastAsia" w:hAnsiTheme="majorHAnsi" w:cstheme="majorBidi"/>
      <w:color w:val="1F4D78"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13"/>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836813"/>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836813"/>
    <w:rPr>
      <w:rFonts w:asciiTheme="majorHAnsi" w:eastAsiaTheme="majorEastAsia" w:hAnsiTheme="majorHAnsi" w:cstheme="majorBidi"/>
      <w:color w:val="1F4D78" w:themeColor="accent1" w:themeShade="7F"/>
      <w:sz w:val="32"/>
    </w:rPr>
  </w:style>
  <w:style w:type="paragraph" w:styleId="TOCHeading">
    <w:name w:val="TOC Heading"/>
    <w:basedOn w:val="Heading1"/>
    <w:next w:val="Normal"/>
    <w:uiPriority w:val="39"/>
    <w:unhideWhenUsed/>
    <w:qFormat/>
    <w:rsid w:val="00F71D53"/>
    <w:pPr>
      <w:spacing w:before="480" w:line="276" w:lineRule="auto"/>
      <w:outlineLvl w:val="9"/>
    </w:pPr>
    <w:rPr>
      <w:b/>
      <w:bCs/>
      <w:sz w:val="28"/>
      <w:szCs w:val="28"/>
    </w:rPr>
  </w:style>
  <w:style w:type="paragraph" w:styleId="TOC1">
    <w:name w:val="toc 1"/>
    <w:basedOn w:val="Normal"/>
    <w:next w:val="Normal"/>
    <w:autoRedefine/>
    <w:uiPriority w:val="39"/>
    <w:unhideWhenUsed/>
    <w:rsid w:val="00F71D53"/>
    <w:pPr>
      <w:spacing w:before="240" w:after="120"/>
    </w:pPr>
    <w:rPr>
      <w:b/>
      <w:caps/>
      <w:sz w:val="22"/>
      <w:szCs w:val="22"/>
      <w:u w:val="single"/>
    </w:rPr>
  </w:style>
  <w:style w:type="paragraph" w:styleId="TOC2">
    <w:name w:val="toc 2"/>
    <w:basedOn w:val="Normal"/>
    <w:next w:val="Normal"/>
    <w:autoRedefine/>
    <w:uiPriority w:val="39"/>
    <w:unhideWhenUsed/>
    <w:rsid w:val="00F71D53"/>
    <w:rPr>
      <w:b/>
      <w:smallCaps/>
      <w:sz w:val="22"/>
      <w:szCs w:val="22"/>
    </w:rPr>
  </w:style>
  <w:style w:type="paragraph" w:styleId="TOC3">
    <w:name w:val="toc 3"/>
    <w:basedOn w:val="Normal"/>
    <w:next w:val="Normal"/>
    <w:autoRedefine/>
    <w:uiPriority w:val="39"/>
    <w:unhideWhenUsed/>
    <w:rsid w:val="00F71D53"/>
    <w:rPr>
      <w:smallCaps/>
      <w:sz w:val="22"/>
      <w:szCs w:val="22"/>
    </w:rPr>
  </w:style>
  <w:style w:type="character" w:styleId="Hyperlink">
    <w:name w:val="Hyperlink"/>
    <w:basedOn w:val="DefaultParagraphFont"/>
    <w:uiPriority w:val="99"/>
    <w:unhideWhenUsed/>
    <w:rsid w:val="00F71D53"/>
    <w:rPr>
      <w:color w:val="0563C1" w:themeColor="hyperlink"/>
      <w:u w:val="single"/>
    </w:rPr>
  </w:style>
  <w:style w:type="paragraph" w:styleId="TOC4">
    <w:name w:val="toc 4"/>
    <w:basedOn w:val="Normal"/>
    <w:next w:val="Normal"/>
    <w:autoRedefine/>
    <w:uiPriority w:val="39"/>
    <w:semiHidden/>
    <w:unhideWhenUsed/>
    <w:rsid w:val="00F71D53"/>
    <w:rPr>
      <w:sz w:val="22"/>
      <w:szCs w:val="22"/>
    </w:rPr>
  </w:style>
  <w:style w:type="paragraph" w:styleId="TOC5">
    <w:name w:val="toc 5"/>
    <w:basedOn w:val="Normal"/>
    <w:next w:val="Normal"/>
    <w:autoRedefine/>
    <w:uiPriority w:val="39"/>
    <w:semiHidden/>
    <w:unhideWhenUsed/>
    <w:rsid w:val="00F71D53"/>
    <w:rPr>
      <w:sz w:val="22"/>
      <w:szCs w:val="22"/>
    </w:rPr>
  </w:style>
  <w:style w:type="paragraph" w:styleId="TOC6">
    <w:name w:val="toc 6"/>
    <w:basedOn w:val="Normal"/>
    <w:next w:val="Normal"/>
    <w:autoRedefine/>
    <w:uiPriority w:val="39"/>
    <w:semiHidden/>
    <w:unhideWhenUsed/>
    <w:rsid w:val="00F71D53"/>
    <w:rPr>
      <w:sz w:val="22"/>
      <w:szCs w:val="22"/>
    </w:rPr>
  </w:style>
  <w:style w:type="paragraph" w:styleId="TOC7">
    <w:name w:val="toc 7"/>
    <w:basedOn w:val="Normal"/>
    <w:next w:val="Normal"/>
    <w:autoRedefine/>
    <w:uiPriority w:val="39"/>
    <w:semiHidden/>
    <w:unhideWhenUsed/>
    <w:rsid w:val="00F71D53"/>
    <w:rPr>
      <w:sz w:val="22"/>
      <w:szCs w:val="22"/>
    </w:rPr>
  </w:style>
  <w:style w:type="paragraph" w:styleId="TOC8">
    <w:name w:val="toc 8"/>
    <w:basedOn w:val="Normal"/>
    <w:next w:val="Normal"/>
    <w:autoRedefine/>
    <w:uiPriority w:val="39"/>
    <w:semiHidden/>
    <w:unhideWhenUsed/>
    <w:rsid w:val="00F71D53"/>
    <w:rPr>
      <w:sz w:val="22"/>
      <w:szCs w:val="22"/>
    </w:rPr>
  </w:style>
  <w:style w:type="paragraph" w:styleId="TOC9">
    <w:name w:val="toc 9"/>
    <w:basedOn w:val="Normal"/>
    <w:next w:val="Normal"/>
    <w:autoRedefine/>
    <w:uiPriority w:val="39"/>
    <w:semiHidden/>
    <w:unhideWhenUsed/>
    <w:rsid w:val="00F71D53"/>
    <w:rPr>
      <w:sz w:val="22"/>
      <w:szCs w:val="22"/>
    </w:rPr>
  </w:style>
  <w:style w:type="paragraph" w:customStyle="1" w:styleId="zw-paragraph">
    <w:name w:val="zw-paragraph"/>
    <w:basedOn w:val="Normal"/>
    <w:rsid w:val="00BC2B21"/>
    <w:pPr>
      <w:spacing w:before="100" w:beforeAutospacing="1" w:after="100" w:afterAutospacing="1"/>
    </w:pPr>
    <w:rPr>
      <w:rFonts w:ascii="Times New Roman" w:hAnsi="Times New Roman" w:cs="Times New Roman"/>
    </w:rPr>
  </w:style>
  <w:style w:type="character" w:customStyle="1" w:styleId="zw-portion">
    <w:name w:val="zw-portion"/>
    <w:basedOn w:val="DefaultParagraphFont"/>
    <w:rsid w:val="00BC2B21"/>
  </w:style>
  <w:style w:type="paragraph" w:customStyle="1" w:styleId="spacer-para">
    <w:name w:val="spacer-para"/>
    <w:basedOn w:val="Normal"/>
    <w:rsid w:val="00BC2B21"/>
    <w:pPr>
      <w:spacing w:before="100" w:beforeAutospacing="1" w:after="100" w:afterAutospacing="1"/>
    </w:pPr>
    <w:rPr>
      <w:rFonts w:ascii="Times New Roman" w:hAnsi="Times New Roman" w:cs="Times New Roman"/>
    </w:rPr>
  </w:style>
  <w:style w:type="paragraph" w:styleId="NoSpacing">
    <w:name w:val="No Spacing"/>
    <w:link w:val="NoSpacingChar"/>
    <w:uiPriority w:val="1"/>
    <w:qFormat/>
    <w:rsid w:val="00BC2B21"/>
    <w:rPr>
      <w:rFonts w:eastAsiaTheme="minorEastAsia"/>
      <w:sz w:val="22"/>
      <w:szCs w:val="22"/>
      <w:lang w:eastAsia="zh-CN"/>
    </w:rPr>
  </w:style>
  <w:style w:type="character" w:customStyle="1" w:styleId="NoSpacingChar">
    <w:name w:val="No Spacing Char"/>
    <w:basedOn w:val="DefaultParagraphFont"/>
    <w:link w:val="NoSpacing"/>
    <w:uiPriority w:val="1"/>
    <w:rsid w:val="00BC2B21"/>
    <w:rPr>
      <w:rFonts w:eastAsiaTheme="minorEastAsia"/>
      <w:sz w:val="22"/>
      <w:szCs w:val="22"/>
      <w:lang w:eastAsia="zh-CN"/>
    </w:rPr>
  </w:style>
  <w:style w:type="table" w:styleId="TableGrid">
    <w:name w:val="Table Grid"/>
    <w:basedOn w:val="TableNormal"/>
    <w:uiPriority w:val="39"/>
    <w:rsid w:val="00836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988604">
      <w:bodyDiv w:val="1"/>
      <w:marLeft w:val="0"/>
      <w:marRight w:val="0"/>
      <w:marTop w:val="0"/>
      <w:marBottom w:val="0"/>
      <w:divBdr>
        <w:top w:val="none" w:sz="0" w:space="0" w:color="auto"/>
        <w:left w:val="none" w:sz="0" w:space="0" w:color="auto"/>
        <w:bottom w:val="none" w:sz="0" w:space="0" w:color="auto"/>
        <w:right w:val="none" w:sz="0" w:space="0" w:color="auto"/>
      </w:divBdr>
    </w:div>
    <w:div w:id="1128624038">
      <w:bodyDiv w:val="1"/>
      <w:marLeft w:val="0"/>
      <w:marRight w:val="0"/>
      <w:marTop w:val="0"/>
      <w:marBottom w:val="0"/>
      <w:divBdr>
        <w:top w:val="none" w:sz="0" w:space="0" w:color="auto"/>
        <w:left w:val="none" w:sz="0" w:space="0" w:color="auto"/>
        <w:bottom w:val="none" w:sz="0" w:space="0" w:color="auto"/>
        <w:right w:val="none" w:sz="0" w:space="0" w:color="auto"/>
      </w:divBdr>
    </w:div>
    <w:div w:id="1718552887">
      <w:bodyDiv w:val="1"/>
      <w:marLeft w:val="0"/>
      <w:marRight w:val="0"/>
      <w:marTop w:val="0"/>
      <w:marBottom w:val="0"/>
      <w:divBdr>
        <w:top w:val="none" w:sz="0" w:space="0" w:color="auto"/>
        <w:left w:val="none" w:sz="0" w:space="0" w:color="auto"/>
        <w:bottom w:val="none" w:sz="0" w:space="0" w:color="auto"/>
        <w:right w:val="none" w:sz="0" w:space="0" w:color="auto"/>
      </w:divBdr>
    </w:div>
    <w:div w:id="1757243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2B8F52-8ED0-D048-8CF9-A83A2AB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2024</Words>
  <Characters>11542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Interpreter/Compiler for Mini Language</vt:lpstr>
    </vt:vector>
  </TitlesOfParts>
  <LinksUpToDate>false</LinksUpToDate>
  <CharactersWithSpaces>13539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Interpreter/Compiler for Mini Language</dc:title>
  <dc:subject/>
  <dc:creator>Melissa Rodriguez, Elikem Kuiv, Gregory Parker</dc:creator>
  <cp:keywords/>
  <dc:description/>
  <cp:lastModifiedBy>Kuivi, Elikem Y.</cp:lastModifiedBy>
  <cp:revision>4</cp:revision>
  <dcterms:created xsi:type="dcterms:W3CDTF">2016-01-17T05:04:00Z</dcterms:created>
  <dcterms:modified xsi:type="dcterms:W3CDTF">2016-01-17T06:11:00Z</dcterms:modified>
</cp:coreProperties>
</file>